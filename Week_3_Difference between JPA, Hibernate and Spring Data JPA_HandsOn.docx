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B287" w14:textId="77777777" w:rsidR="00AA64F6" w:rsidRPr="00D955B2" w:rsidRDefault="00AA64F6" w:rsidP="00AA64F6">
      <w:pPr>
        <w:rPr>
          <w:rFonts w:ascii="Times New Roman" w:hAnsi="Times New Roman" w:cs="Times New Roman"/>
          <w:i/>
          <w:iCs/>
          <w:color w:val="5B9BD5" w:themeColor="accent1"/>
          <w:lang w:val="en-IN"/>
        </w:rPr>
      </w:pPr>
      <w:r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Difference between JPA, Hibernate and Spring Data JPA</w:t>
      </w:r>
    </w:p>
    <w:p w14:paraId="03E8AF73" w14:textId="01A324FB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1C65E666" w14:textId="77777777" w:rsidR="00D955B2" w:rsidRDefault="00D955B2" w:rsidP="00AA64F6">
      <w:pPr>
        <w:rPr>
          <w:rFonts w:ascii="Segoe UI Emoji" w:hAnsi="Segoe UI Emoji" w:cs="Segoe UI Emoji"/>
          <w:b/>
          <w:bCs/>
          <w:color w:val="7030A0"/>
          <w:lang w:val="en-IN"/>
        </w:rPr>
      </w:pPr>
    </w:p>
    <w:p w14:paraId="109F906B" w14:textId="7B53E4A5" w:rsidR="00AA64F6" w:rsidRPr="00D955B2" w:rsidRDefault="00D955B2" w:rsidP="00D955B2">
      <w:pPr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Segoe UI Emoji" w:hAnsi="Segoe UI Emoji" w:cs="Segoe UI Emoji"/>
          <w:b/>
          <w:bCs/>
          <w:color w:val="7030A0"/>
          <w:lang w:val="en-IN"/>
        </w:rPr>
        <w:t xml:space="preserve">   </w:t>
      </w:r>
      <w:r w:rsidR="00AA64F6"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Java Persistence API (JPA)</w:t>
      </w:r>
    </w:p>
    <w:p w14:paraId="547410D7" w14:textId="77777777" w:rsidR="00AA64F6" w:rsidRPr="00D955B2" w:rsidRDefault="00AA64F6" w:rsidP="00D955B2">
      <w:pPr>
        <w:numPr>
          <w:ilvl w:val="0"/>
          <w:numId w:val="24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JPA is a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specification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(JSR 338) for object-relational mapping (ORM).</w:t>
      </w:r>
    </w:p>
    <w:p w14:paraId="03B6FC40" w14:textId="77777777" w:rsidR="00AA64F6" w:rsidRPr="00D955B2" w:rsidRDefault="00AA64F6" w:rsidP="00D955B2">
      <w:pPr>
        <w:numPr>
          <w:ilvl w:val="0"/>
          <w:numId w:val="24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It defines the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standard interface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for persisting, retrieving, and managing Java objects in a relational database.</w:t>
      </w:r>
    </w:p>
    <w:p w14:paraId="1DF7C532" w14:textId="77777777" w:rsidR="00AA64F6" w:rsidRPr="00D955B2" w:rsidRDefault="00AA64F6" w:rsidP="00D955B2">
      <w:pPr>
        <w:numPr>
          <w:ilvl w:val="0"/>
          <w:numId w:val="24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JPA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does not provide an implementation</w:t>
      </w:r>
      <w:r w:rsidRPr="00D955B2">
        <w:rPr>
          <w:rFonts w:ascii="Times New Roman" w:hAnsi="Times New Roman" w:cs="Times New Roman"/>
          <w:i/>
          <w:iCs/>
          <w:lang w:val="en-IN"/>
        </w:rPr>
        <w:t>—instead, vendors like Hibernate implement the JPA standard.</w:t>
      </w:r>
    </w:p>
    <w:p w14:paraId="62183ED6" w14:textId="57947435" w:rsidR="00AA64F6" w:rsidRPr="00D955B2" w:rsidRDefault="00AA64F6" w:rsidP="00D955B2">
      <w:pPr>
        <w:numPr>
          <w:ilvl w:val="0"/>
          <w:numId w:val="24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It defines concepts like Entity, </w:t>
      </w:r>
      <w:proofErr w:type="spellStart"/>
      <w:r w:rsidRPr="00D955B2">
        <w:rPr>
          <w:rFonts w:ascii="Times New Roman" w:hAnsi="Times New Roman" w:cs="Times New Roman"/>
          <w:i/>
          <w:iCs/>
          <w:lang w:val="en-IN"/>
        </w:rPr>
        <w:t>EntityManager</w:t>
      </w:r>
      <w:proofErr w:type="spellEnd"/>
      <w:r w:rsidRPr="00D955B2">
        <w:rPr>
          <w:rFonts w:ascii="Times New Roman" w:hAnsi="Times New Roman" w:cs="Times New Roman"/>
          <w:i/>
          <w:iCs/>
          <w:lang w:val="en-IN"/>
        </w:rPr>
        <w:t>, and annotations such as @Entity, @Id, etc.</w:t>
      </w:r>
    </w:p>
    <w:p w14:paraId="4554CD81" w14:textId="6ACE52AD" w:rsidR="00AA64F6" w:rsidRPr="00D955B2" w:rsidRDefault="00AA64F6" w:rsidP="00D955B2">
      <w:pPr>
        <w:rPr>
          <w:rFonts w:ascii="Times New Roman" w:hAnsi="Times New Roman" w:cs="Times New Roman"/>
          <w:i/>
          <w:iCs/>
          <w:lang w:val="en-IN"/>
        </w:rPr>
      </w:pPr>
    </w:p>
    <w:p w14:paraId="615CAC7F" w14:textId="49F0C0B2" w:rsidR="00AA64F6" w:rsidRPr="00D955B2" w:rsidRDefault="00D955B2" w:rsidP="00D955B2">
      <w:pPr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</w:pPr>
      <w:r>
        <w:rPr>
          <w:rFonts w:ascii="Segoe UI Emoji" w:hAnsi="Segoe UI Emoji" w:cs="Segoe UI Emoji"/>
          <w:b/>
          <w:bCs/>
          <w:i/>
          <w:iCs/>
          <w:lang w:val="en-IN"/>
        </w:rPr>
        <w:t xml:space="preserve"> </w:t>
      </w:r>
      <w:r w:rsidR="00AA64F6" w:rsidRPr="00D955B2">
        <w:rPr>
          <w:rFonts w:ascii="Times New Roman" w:hAnsi="Times New Roman" w:cs="Times New Roman"/>
          <w:b/>
          <w:bCs/>
          <w:i/>
          <w:iCs/>
          <w:lang w:val="en-IN"/>
        </w:rPr>
        <w:t xml:space="preserve"> </w:t>
      </w:r>
      <w:r w:rsidR="00AA64F6"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Hibernate</w:t>
      </w:r>
    </w:p>
    <w:p w14:paraId="3B526DC9" w14:textId="77777777" w:rsidR="00AA64F6" w:rsidRPr="00D955B2" w:rsidRDefault="00AA64F6" w:rsidP="00D955B2">
      <w:pPr>
        <w:numPr>
          <w:ilvl w:val="0"/>
          <w:numId w:val="25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Hibernate is a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popular ORM framework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and a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JPA implementation</w:t>
      </w:r>
      <w:r w:rsidRPr="00D955B2">
        <w:rPr>
          <w:rFonts w:ascii="Times New Roman" w:hAnsi="Times New Roman" w:cs="Times New Roman"/>
          <w:i/>
          <w:iCs/>
          <w:lang w:val="en-IN"/>
        </w:rPr>
        <w:t>.</w:t>
      </w:r>
    </w:p>
    <w:p w14:paraId="644A9634" w14:textId="77777777" w:rsidR="00AA64F6" w:rsidRPr="00D955B2" w:rsidRDefault="00AA64F6" w:rsidP="00D955B2">
      <w:pPr>
        <w:numPr>
          <w:ilvl w:val="0"/>
          <w:numId w:val="25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>It allows developers to map Java classes to database tables.</w:t>
      </w:r>
    </w:p>
    <w:p w14:paraId="1C712F18" w14:textId="77777777" w:rsidR="00AA64F6" w:rsidRPr="00D955B2" w:rsidRDefault="00AA64F6" w:rsidP="00D955B2">
      <w:pPr>
        <w:numPr>
          <w:ilvl w:val="0"/>
          <w:numId w:val="25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Developers need to handle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session management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and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transactions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manually (unless integrated with Spring).</w:t>
      </w:r>
    </w:p>
    <w:p w14:paraId="70ED7DA6" w14:textId="2D655A6D" w:rsidR="00AA64F6" w:rsidRDefault="00AA64F6" w:rsidP="00D955B2">
      <w:pPr>
        <w:numPr>
          <w:ilvl w:val="0"/>
          <w:numId w:val="25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>It includes both JPA-compliant features and additional non-standard features (like caching and performance optimizations).</w:t>
      </w:r>
    </w:p>
    <w:p w14:paraId="4D009E2F" w14:textId="77777777" w:rsidR="00D955B2" w:rsidRPr="00D955B2" w:rsidRDefault="00D955B2" w:rsidP="00D955B2">
      <w:pPr>
        <w:numPr>
          <w:ilvl w:val="0"/>
          <w:numId w:val="25"/>
        </w:numPr>
        <w:rPr>
          <w:rFonts w:ascii="Times New Roman" w:hAnsi="Times New Roman" w:cs="Times New Roman"/>
          <w:i/>
          <w:iCs/>
          <w:lang w:val="en-IN"/>
        </w:rPr>
      </w:pPr>
    </w:p>
    <w:p w14:paraId="3D287C44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Example using Hibernate</w:t>
      </w:r>
      <w:r w:rsidRPr="00D955B2">
        <w:rPr>
          <w:rFonts w:ascii="Times New Roman" w:hAnsi="Times New Roman" w:cs="Times New Roman"/>
          <w:b/>
          <w:bCs/>
          <w:lang w:val="en-IN"/>
        </w:rPr>
        <w:t>:</w:t>
      </w:r>
    </w:p>
    <w:p w14:paraId="4BD5B2B5" w14:textId="30C0E47B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6035B640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public Integer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addEmployee</w:t>
      </w:r>
      <w:proofErr w:type="spellEnd"/>
      <w:r w:rsidRPr="00D955B2">
        <w:rPr>
          <w:rFonts w:ascii="Times New Roman" w:hAnsi="Times New Roman" w:cs="Times New Roman"/>
          <w:lang w:val="en-IN"/>
        </w:rPr>
        <w:t>(</w:t>
      </w:r>
      <w:proofErr w:type="gramEnd"/>
      <w:r w:rsidRPr="00D955B2">
        <w:rPr>
          <w:rFonts w:ascii="Times New Roman" w:hAnsi="Times New Roman" w:cs="Times New Roman"/>
          <w:lang w:val="en-IN"/>
        </w:rPr>
        <w:t>Employee employee) {</w:t>
      </w:r>
    </w:p>
    <w:p w14:paraId="079D8FB1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Session </w:t>
      </w:r>
      <w:proofErr w:type="spellStart"/>
      <w:r w:rsidRPr="00D955B2">
        <w:rPr>
          <w:rFonts w:ascii="Times New Roman" w:hAnsi="Times New Roman" w:cs="Times New Roman"/>
          <w:lang w:val="en-IN"/>
        </w:rPr>
        <w:t>session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factory.openSession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429E35FE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Transaction </w:t>
      </w:r>
      <w:proofErr w:type="spellStart"/>
      <w:r w:rsidRPr="00D955B2">
        <w:rPr>
          <w:rFonts w:ascii="Times New Roman" w:hAnsi="Times New Roman" w:cs="Times New Roman"/>
          <w:lang w:val="en-IN"/>
        </w:rPr>
        <w:t>tx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= null;</w:t>
      </w:r>
    </w:p>
    <w:p w14:paraId="4A8A300F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Integer </w:t>
      </w:r>
      <w:proofErr w:type="spellStart"/>
      <w:r w:rsidRPr="00D955B2">
        <w:rPr>
          <w:rFonts w:ascii="Times New Roman" w:hAnsi="Times New Roman" w:cs="Times New Roman"/>
          <w:lang w:val="en-IN"/>
        </w:rPr>
        <w:t>employeeID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= null;</w:t>
      </w:r>
    </w:p>
    <w:p w14:paraId="326280AC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07EF1C6E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try {</w:t>
      </w:r>
    </w:p>
    <w:p w14:paraId="7B22688C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</w:t>
      </w:r>
      <w:proofErr w:type="spellStart"/>
      <w:r w:rsidRPr="00D955B2">
        <w:rPr>
          <w:rFonts w:ascii="Times New Roman" w:hAnsi="Times New Roman" w:cs="Times New Roman"/>
          <w:lang w:val="en-IN"/>
        </w:rPr>
        <w:t>tx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session.beginTransaction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7211B2B9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</w:t>
      </w:r>
      <w:proofErr w:type="spellStart"/>
      <w:r w:rsidRPr="00D955B2">
        <w:rPr>
          <w:rFonts w:ascii="Times New Roman" w:hAnsi="Times New Roman" w:cs="Times New Roman"/>
          <w:lang w:val="en-IN"/>
        </w:rPr>
        <w:t>employeeID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= (Integer)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session.save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(employee);</w:t>
      </w:r>
    </w:p>
    <w:p w14:paraId="2C026AC1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tx.commit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73C63837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} catch (</w:t>
      </w:r>
      <w:proofErr w:type="spellStart"/>
      <w:r w:rsidRPr="00D955B2">
        <w:rPr>
          <w:rFonts w:ascii="Times New Roman" w:hAnsi="Times New Roman" w:cs="Times New Roman"/>
          <w:lang w:val="en-IN"/>
        </w:rPr>
        <w:t>HibernateException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e) {</w:t>
      </w:r>
    </w:p>
    <w:p w14:paraId="16678879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if (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tx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!</w:t>
      </w:r>
      <w:proofErr w:type="gramEnd"/>
      <w:r w:rsidRPr="00D955B2">
        <w:rPr>
          <w:rFonts w:ascii="Times New Roman" w:hAnsi="Times New Roman" w:cs="Times New Roman"/>
          <w:lang w:val="en-IN"/>
        </w:rPr>
        <w:t xml:space="preserve">= null)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tx.rollback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1CEB526A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e.printStackTrace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0AC578CA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} finally {</w:t>
      </w:r>
    </w:p>
    <w:p w14:paraId="54B78D69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session.close</w:t>
      </w:r>
      <w:proofErr w:type="spellEnd"/>
      <w:proofErr w:type="gramEnd"/>
      <w:r w:rsidRPr="00D955B2">
        <w:rPr>
          <w:rFonts w:ascii="Times New Roman" w:hAnsi="Times New Roman" w:cs="Times New Roman"/>
          <w:lang w:val="en-IN"/>
        </w:rPr>
        <w:t>();</w:t>
      </w:r>
    </w:p>
    <w:p w14:paraId="20B8DF8C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}</w:t>
      </w:r>
    </w:p>
    <w:p w14:paraId="6F64AEA3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048C8693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return </w:t>
      </w:r>
      <w:proofErr w:type="spellStart"/>
      <w:r w:rsidRPr="00D955B2">
        <w:rPr>
          <w:rFonts w:ascii="Times New Roman" w:hAnsi="Times New Roman" w:cs="Times New Roman"/>
          <w:lang w:val="en-IN"/>
        </w:rPr>
        <w:t>employeeID</w:t>
      </w:r>
      <w:proofErr w:type="spellEnd"/>
      <w:r w:rsidRPr="00D955B2">
        <w:rPr>
          <w:rFonts w:ascii="Times New Roman" w:hAnsi="Times New Roman" w:cs="Times New Roman"/>
          <w:lang w:val="en-IN"/>
        </w:rPr>
        <w:t>;</w:t>
      </w:r>
    </w:p>
    <w:p w14:paraId="1E13637C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>}</w:t>
      </w:r>
    </w:p>
    <w:p w14:paraId="68DC5AB8" w14:textId="0846981C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68913A67" w14:textId="2BC15B66" w:rsidR="00AA64F6" w:rsidRPr="00D955B2" w:rsidRDefault="00AA64F6" w:rsidP="00AA64F6">
      <w:pPr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</w:pPr>
      <w:r w:rsidRPr="00D955B2">
        <w:rPr>
          <w:rFonts w:ascii="Times New Roman" w:hAnsi="Times New Roman" w:cs="Times New Roman"/>
          <w:b/>
          <w:bCs/>
          <w:color w:val="5B9BD5" w:themeColor="accent1"/>
          <w:lang w:val="en-IN"/>
        </w:rPr>
        <w:t xml:space="preserve"> </w:t>
      </w:r>
      <w:r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Spring Data JPA</w:t>
      </w:r>
    </w:p>
    <w:p w14:paraId="267A8166" w14:textId="77777777" w:rsidR="00AA64F6" w:rsidRPr="00D955B2" w:rsidRDefault="00AA64F6" w:rsidP="00AA64F6">
      <w:pPr>
        <w:numPr>
          <w:ilvl w:val="0"/>
          <w:numId w:val="26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Spring Data JPA is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not a JPA implementation</w:t>
      </w:r>
      <w:r w:rsidRPr="00D955B2">
        <w:rPr>
          <w:rFonts w:ascii="Times New Roman" w:hAnsi="Times New Roman" w:cs="Times New Roman"/>
          <w:i/>
          <w:iCs/>
          <w:lang w:val="en-IN"/>
        </w:rPr>
        <w:t>.</w:t>
      </w:r>
    </w:p>
    <w:p w14:paraId="6A8CBA46" w14:textId="0FF09BB0" w:rsidR="00AA64F6" w:rsidRPr="00D955B2" w:rsidRDefault="00AA64F6" w:rsidP="00AA64F6">
      <w:pPr>
        <w:numPr>
          <w:ilvl w:val="0"/>
          <w:numId w:val="26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>Spring Data JPA is a part of the Spring Framework that builds on top of JPA.</w:t>
      </w:r>
    </w:p>
    <w:p w14:paraId="44C2E2D2" w14:textId="77777777" w:rsidR="00AA64F6" w:rsidRPr="00D955B2" w:rsidRDefault="00AA64F6" w:rsidP="00AA64F6">
      <w:pPr>
        <w:numPr>
          <w:ilvl w:val="0"/>
          <w:numId w:val="26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It provides a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higher abstraction</w:t>
      </w:r>
      <w:r w:rsidRPr="00D955B2">
        <w:rPr>
          <w:rFonts w:ascii="Times New Roman" w:hAnsi="Times New Roman" w:cs="Times New Roman"/>
          <w:i/>
          <w:iCs/>
          <w:lang w:val="en-IN"/>
        </w:rPr>
        <w:t xml:space="preserve"> on top of JPA, reducing boilerplate code.</w:t>
      </w:r>
    </w:p>
    <w:p w14:paraId="6572B17B" w14:textId="415EC97D" w:rsidR="00AA64F6" w:rsidRPr="00D955B2" w:rsidRDefault="00AA64F6" w:rsidP="00AA64F6">
      <w:pPr>
        <w:numPr>
          <w:ilvl w:val="0"/>
          <w:numId w:val="26"/>
        </w:num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It 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auto-generates repository methods</w:t>
      </w:r>
      <w:r w:rsidRPr="00D955B2">
        <w:rPr>
          <w:rFonts w:ascii="Times New Roman" w:hAnsi="Times New Roman" w:cs="Times New Roman"/>
          <w:i/>
          <w:iCs/>
          <w:lang w:val="en-IN"/>
        </w:rPr>
        <w:t>, manages transactions, and integrates tightly with Spring Boot.</w:t>
      </w:r>
    </w:p>
    <w:p w14:paraId="0BFE0B1A" w14:textId="77777777" w:rsidR="00AA64F6" w:rsidRDefault="00AA64F6" w:rsidP="00AA64F6">
      <w:pPr>
        <w:rPr>
          <w:rFonts w:ascii="Times New Roman" w:hAnsi="Times New Roman" w:cs="Times New Roman"/>
          <w:b/>
          <w:bCs/>
          <w:i/>
          <w:iCs/>
          <w:lang w:val="en-IN"/>
        </w:rPr>
      </w:pPr>
      <w:r w:rsidRPr="00D955B2">
        <w:rPr>
          <w:rFonts w:ascii="Times New Roman" w:hAnsi="Times New Roman" w:cs="Times New Roman"/>
          <w:b/>
          <w:bCs/>
          <w:i/>
          <w:iCs/>
          <w:color w:val="5B9BD5" w:themeColor="accent1"/>
          <w:lang w:val="en-IN"/>
        </w:rPr>
        <w:t>Example using Spring Data JPA</w:t>
      </w: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:</w:t>
      </w:r>
    </w:p>
    <w:p w14:paraId="0C78666E" w14:textId="77777777" w:rsidR="00D955B2" w:rsidRPr="00D955B2" w:rsidRDefault="00D955B2" w:rsidP="00AA64F6">
      <w:pPr>
        <w:rPr>
          <w:rFonts w:ascii="Times New Roman" w:hAnsi="Times New Roman" w:cs="Times New Roman"/>
          <w:i/>
          <w:iCs/>
          <w:lang w:val="en-IN"/>
        </w:rPr>
      </w:pPr>
    </w:p>
    <w:p w14:paraId="2BFC9467" w14:textId="77777777" w:rsidR="00AA64F6" w:rsidRPr="00D955B2" w:rsidRDefault="00AA64F6" w:rsidP="00AA64F6">
      <w:p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t>EmployeeRepository.java</w:t>
      </w:r>
    </w:p>
    <w:p w14:paraId="354DD9AE" w14:textId="77777777" w:rsidR="00AA64F6" w:rsidRPr="00D955B2" w:rsidRDefault="00AA64F6" w:rsidP="00AA64F6">
      <w:p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 xml:space="preserve">public interface </w:t>
      </w:r>
      <w:proofErr w:type="spellStart"/>
      <w:r w:rsidRPr="00D955B2">
        <w:rPr>
          <w:rFonts w:ascii="Times New Roman" w:hAnsi="Times New Roman" w:cs="Times New Roman"/>
          <w:i/>
          <w:iCs/>
          <w:lang w:val="en-IN"/>
        </w:rPr>
        <w:t>EmployeeRepository</w:t>
      </w:r>
      <w:proofErr w:type="spellEnd"/>
      <w:r w:rsidRPr="00D955B2">
        <w:rPr>
          <w:rFonts w:ascii="Times New Roman" w:hAnsi="Times New Roman" w:cs="Times New Roman"/>
          <w:i/>
          <w:iCs/>
          <w:lang w:val="en-IN"/>
        </w:rPr>
        <w:t xml:space="preserve"> extends </w:t>
      </w:r>
      <w:proofErr w:type="spellStart"/>
      <w:r w:rsidRPr="00D955B2">
        <w:rPr>
          <w:rFonts w:ascii="Times New Roman" w:hAnsi="Times New Roman" w:cs="Times New Roman"/>
          <w:i/>
          <w:iCs/>
          <w:lang w:val="en-IN"/>
        </w:rPr>
        <w:t>JpaRepository</w:t>
      </w:r>
      <w:proofErr w:type="spellEnd"/>
      <w:r w:rsidRPr="00D955B2">
        <w:rPr>
          <w:rFonts w:ascii="Times New Roman" w:hAnsi="Times New Roman" w:cs="Times New Roman"/>
          <w:i/>
          <w:iCs/>
          <w:lang w:val="en-IN"/>
        </w:rPr>
        <w:t>&lt;Employee, Integer&gt; {</w:t>
      </w:r>
    </w:p>
    <w:p w14:paraId="06A4C008" w14:textId="77777777" w:rsidR="00AA64F6" w:rsidRPr="00D955B2" w:rsidRDefault="00AA64F6" w:rsidP="00AA64F6">
      <w:pPr>
        <w:rPr>
          <w:rFonts w:ascii="Times New Roman" w:hAnsi="Times New Roman" w:cs="Times New Roman"/>
          <w:i/>
          <w:iCs/>
          <w:lang w:val="en-IN"/>
        </w:rPr>
      </w:pPr>
      <w:r w:rsidRPr="00D955B2">
        <w:rPr>
          <w:rFonts w:ascii="Times New Roman" w:hAnsi="Times New Roman" w:cs="Times New Roman"/>
          <w:i/>
          <w:iCs/>
          <w:lang w:val="en-IN"/>
        </w:rPr>
        <w:t>}</w:t>
      </w:r>
    </w:p>
    <w:p w14:paraId="7967A1E2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b/>
          <w:bCs/>
          <w:i/>
          <w:iCs/>
          <w:lang w:val="en-IN"/>
        </w:rPr>
        <w:lastRenderedPageBreak/>
        <w:t>EmployeeService.java</w:t>
      </w:r>
    </w:p>
    <w:p w14:paraId="62A9B887" w14:textId="71219793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2418FF17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>@Autowired</w:t>
      </w:r>
    </w:p>
    <w:p w14:paraId="6DFEEC58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private </w:t>
      </w:r>
      <w:proofErr w:type="spellStart"/>
      <w:r w:rsidRPr="00D955B2">
        <w:rPr>
          <w:rFonts w:ascii="Times New Roman" w:hAnsi="Times New Roman" w:cs="Times New Roman"/>
          <w:lang w:val="en-IN"/>
        </w:rPr>
        <w:t>EmployeeRepository</w:t>
      </w:r>
      <w:proofErr w:type="spellEnd"/>
      <w:r w:rsidRPr="00D955B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955B2">
        <w:rPr>
          <w:rFonts w:ascii="Times New Roman" w:hAnsi="Times New Roman" w:cs="Times New Roman"/>
          <w:lang w:val="en-IN"/>
        </w:rPr>
        <w:t>employeeRepository</w:t>
      </w:r>
      <w:proofErr w:type="spellEnd"/>
      <w:r w:rsidRPr="00D955B2">
        <w:rPr>
          <w:rFonts w:ascii="Times New Roman" w:hAnsi="Times New Roman" w:cs="Times New Roman"/>
          <w:lang w:val="en-IN"/>
        </w:rPr>
        <w:t>;</w:t>
      </w:r>
    </w:p>
    <w:p w14:paraId="67BDE7C0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</w:p>
    <w:p w14:paraId="7B708D48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>@Transactional</w:t>
      </w:r>
    </w:p>
    <w:p w14:paraId="27E90FE0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public void </w:t>
      </w:r>
      <w:proofErr w:type="spellStart"/>
      <w:proofErr w:type="gramStart"/>
      <w:r w:rsidRPr="00D955B2">
        <w:rPr>
          <w:rFonts w:ascii="Times New Roman" w:hAnsi="Times New Roman" w:cs="Times New Roman"/>
          <w:lang w:val="en-IN"/>
        </w:rPr>
        <w:t>addEmployee</w:t>
      </w:r>
      <w:proofErr w:type="spellEnd"/>
      <w:r w:rsidRPr="00D955B2">
        <w:rPr>
          <w:rFonts w:ascii="Times New Roman" w:hAnsi="Times New Roman" w:cs="Times New Roman"/>
          <w:lang w:val="en-IN"/>
        </w:rPr>
        <w:t>(</w:t>
      </w:r>
      <w:proofErr w:type="gramEnd"/>
      <w:r w:rsidRPr="00D955B2">
        <w:rPr>
          <w:rFonts w:ascii="Times New Roman" w:hAnsi="Times New Roman" w:cs="Times New Roman"/>
          <w:lang w:val="en-IN"/>
        </w:rPr>
        <w:t>Employee employee) {</w:t>
      </w:r>
    </w:p>
    <w:p w14:paraId="3312BCA6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D955B2">
        <w:rPr>
          <w:rFonts w:ascii="Times New Roman" w:hAnsi="Times New Roman" w:cs="Times New Roman"/>
          <w:lang w:val="en-IN"/>
        </w:rPr>
        <w:t>employeeRepository.save</w:t>
      </w:r>
      <w:proofErr w:type="spellEnd"/>
      <w:r w:rsidRPr="00D955B2">
        <w:rPr>
          <w:rFonts w:ascii="Times New Roman" w:hAnsi="Times New Roman" w:cs="Times New Roman"/>
          <w:lang w:val="en-IN"/>
        </w:rPr>
        <w:t>(employee);</w:t>
      </w:r>
    </w:p>
    <w:p w14:paraId="70DBEF96" w14:textId="77777777" w:rsidR="00AA64F6" w:rsidRPr="00D955B2" w:rsidRDefault="00AA64F6" w:rsidP="00AA64F6">
      <w:pPr>
        <w:rPr>
          <w:rFonts w:ascii="Times New Roman" w:hAnsi="Times New Roman" w:cs="Times New Roman"/>
          <w:lang w:val="en-IN"/>
        </w:rPr>
      </w:pPr>
      <w:r w:rsidRPr="00D955B2">
        <w:rPr>
          <w:rFonts w:ascii="Times New Roman" w:hAnsi="Times New Roman" w:cs="Times New Roman"/>
          <w:lang w:val="en-IN"/>
        </w:rPr>
        <w:t>}</w:t>
      </w:r>
    </w:p>
    <w:p w14:paraId="6951CA97" w14:textId="77777777" w:rsidR="00A9204E" w:rsidRPr="00D955B2" w:rsidRDefault="00A9204E">
      <w:pPr>
        <w:rPr>
          <w:rFonts w:ascii="Times New Roman" w:hAnsi="Times New Roman" w:cs="Times New Roman"/>
        </w:rPr>
      </w:pPr>
    </w:p>
    <w:p w14:paraId="7853B651" w14:textId="77777777" w:rsidR="00D955B2" w:rsidRPr="00D955B2" w:rsidRDefault="00D955B2">
      <w:pPr>
        <w:rPr>
          <w:rFonts w:ascii="Times New Roman" w:hAnsi="Times New Roman" w:cs="Times New Roman"/>
        </w:rPr>
      </w:pPr>
    </w:p>
    <w:p w14:paraId="50872235" w14:textId="77777777" w:rsidR="00D955B2" w:rsidRPr="00D955B2" w:rsidRDefault="00D955B2">
      <w:pPr>
        <w:rPr>
          <w:rFonts w:ascii="Times New Roman" w:hAnsi="Times New Roman" w:cs="Times New Roman"/>
        </w:rPr>
      </w:pPr>
    </w:p>
    <w:p w14:paraId="2B97BFDF" w14:textId="2267C2C3" w:rsidR="00D955B2" w:rsidRPr="00D955B2" w:rsidRDefault="00D955B2">
      <w:pPr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</w:pPr>
      <w:proofErr w:type="spellStart"/>
      <w:r w:rsidRPr="00D955B2"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  <w:t>mvnw</w:t>
      </w:r>
      <w:proofErr w:type="spellEnd"/>
    </w:p>
    <w:p w14:paraId="0C7BBDBF" w14:textId="77777777" w:rsidR="00D955B2" w:rsidRPr="00D955B2" w:rsidRDefault="00D955B2">
      <w:pPr>
        <w:rPr>
          <w:rFonts w:ascii="Times New Roman" w:hAnsi="Times New Roman" w:cs="Times New Roman"/>
          <w:u w:val="single"/>
        </w:rPr>
      </w:pPr>
    </w:p>
    <w:p w14:paraId="087F5F79" w14:textId="77777777" w:rsidR="00D955B2" w:rsidRPr="00D955B2" w:rsidRDefault="00D955B2">
      <w:pPr>
        <w:rPr>
          <w:rFonts w:ascii="Times New Roman" w:hAnsi="Times New Roman" w:cs="Times New Roman"/>
          <w:u w:val="single"/>
        </w:rPr>
      </w:pPr>
    </w:p>
    <w:p w14:paraId="67DF32E5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#!/</w:t>
      </w:r>
      <w:proofErr w:type="gramEnd"/>
      <w:r w:rsidRPr="00D955B2">
        <w:rPr>
          <w:rFonts w:ascii="Times New Roman" w:hAnsi="Times New Roman" w:cs="Times New Roman"/>
        </w:rPr>
        <w:t>bin/sh</w:t>
      </w:r>
    </w:p>
    <w:p w14:paraId="78B06C6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----------------------------------------------------------------------------</w:t>
      </w:r>
    </w:p>
    <w:p w14:paraId="233BBD3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Licensed to the Apache Software Foundation (ASF) under one</w:t>
      </w:r>
    </w:p>
    <w:p w14:paraId="45D7463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or more contributor license agreements.  See the NOTICE file</w:t>
      </w:r>
    </w:p>
    <w:p w14:paraId="6EACA3C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distributed with this work for additional information</w:t>
      </w:r>
    </w:p>
    <w:p w14:paraId="7013412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regarding copyright ownership.  The ASF licenses this file</w:t>
      </w:r>
    </w:p>
    <w:p w14:paraId="2DB6B8B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to you under the Apache License, Version 2.0 (the</w:t>
      </w:r>
    </w:p>
    <w:p w14:paraId="55D894E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"License"); you may not use this file except in compliance</w:t>
      </w:r>
    </w:p>
    <w:p w14:paraId="70D52EA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with the License.  You may obtain a copy of the License at</w:t>
      </w:r>
    </w:p>
    <w:p w14:paraId="3D6B49C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</w:t>
      </w:r>
    </w:p>
    <w:p w14:paraId="57FA4F6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   http://www.apache.org/licenses/LICENSE-2.0</w:t>
      </w:r>
    </w:p>
    <w:p w14:paraId="38C502C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</w:t>
      </w:r>
    </w:p>
    <w:p w14:paraId="7908566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Unless required by applicable law or agreed to in writing,</w:t>
      </w:r>
    </w:p>
    <w:p w14:paraId="4FE7532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software distributed under the License is distributed on an</w:t>
      </w:r>
    </w:p>
    <w:p w14:paraId="786EFA8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"AS IS" BASIS, WITHOUT WARRANTIES OR CONDITIONS OF ANY</w:t>
      </w:r>
    </w:p>
    <w:p w14:paraId="548DFFA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KIND, either express or implied.  See the License for the</w:t>
      </w:r>
    </w:p>
    <w:p w14:paraId="6696B31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specific language governing permissions and limitations</w:t>
      </w:r>
    </w:p>
    <w:p w14:paraId="3E6257D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under the License.</w:t>
      </w:r>
    </w:p>
    <w:p w14:paraId="5DD1D4E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----------------------------------------------------------------------------</w:t>
      </w:r>
    </w:p>
    <w:p w14:paraId="55E1D2BF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535EDD0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----------------------------------------------------------------------------</w:t>
      </w:r>
    </w:p>
    <w:p w14:paraId="79512D4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Apache Maven Wrapper startup batch script, version 3.3.2</w:t>
      </w:r>
    </w:p>
    <w:p w14:paraId="3A41F1C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</w:t>
      </w:r>
    </w:p>
    <w:p w14:paraId="0EE6219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Optional ENV vars</w:t>
      </w:r>
    </w:p>
    <w:p w14:paraId="2DA24DD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-----------------</w:t>
      </w:r>
    </w:p>
    <w:p w14:paraId="46919B6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  JAVA_HOME - location of a JDK home </w:t>
      </w:r>
      <w:proofErr w:type="spellStart"/>
      <w:r w:rsidRPr="00D955B2">
        <w:rPr>
          <w:rFonts w:ascii="Times New Roman" w:hAnsi="Times New Roman" w:cs="Times New Roman"/>
        </w:rPr>
        <w:t>dir</w:t>
      </w:r>
      <w:proofErr w:type="spellEnd"/>
      <w:r w:rsidRPr="00D955B2">
        <w:rPr>
          <w:rFonts w:ascii="Times New Roman" w:hAnsi="Times New Roman" w:cs="Times New Roman"/>
        </w:rPr>
        <w:t>, required when download maven via java source</w:t>
      </w:r>
    </w:p>
    <w:p w14:paraId="5B03BE3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  MVNW_REPOURL - repo </w:t>
      </w:r>
      <w:proofErr w:type="spellStart"/>
      <w:r w:rsidRPr="00D955B2">
        <w:rPr>
          <w:rFonts w:ascii="Times New Roman" w:hAnsi="Times New Roman" w:cs="Times New Roman"/>
        </w:rPr>
        <w:t>url</w:t>
      </w:r>
      <w:proofErr w:type="spellEnd"/>
      <w:r w:rsidRPr="00D955B2">
        <w:rPr>
          <w:rFonts w:ascii="Times New Roman" w:hAnsi="Times New Roman" w:cs="Times New Roman"/>
        </w:rPr>
        <w:t xml:space="preserve"> base for downloading maven distribution</w:t>
      </w:r>
    </w:p>
    <w:p w14:paraId="39A64C1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  MVNW_USERNAME/MVNW_PASSWORD - user and password for downloading maven</w:t>
      </w:r>
    </w:p>
    <w:p w14:paraId="3BC1894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  MVNW_VERBOSE - true: enable verbose log; debug: trace the </w:t>
      </w:r>
      <w:proofErr w:type="spellStart"/>
      <w:r w:rsidRPr="00D955B2">
        <w:rPr>
          <w:rFonts w:ascii="Times New Roman" w:hAnsi="Times New Roman" w:cs="Times New Roman"/>
        </w:rPr>
        <w:t>mvnw</w:t>
      </w:r>
      <w:proofErr w:type="spellEnd"/>
      <w:r w:rsidRPr="00D955B2">
        <w:rPr>
          <w:rFonts w:ascii="Times New Roman" w:hAnsi="Times New Roman" w:cs="Times New Roman"/>
        </w:rPr>
        <w:t xml:space="preserve"> script; others: silence the output</w:t>
      </w:r>
    </w:p>
    <w:p w14:paraId="0ABB9BB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----------------------------------------------------------------------------</w:t>
      </w:r>
    </w:p>
    <w:p w14:paraId="5A50B2A9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4E2E3A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set -</w:t>
      </w:r>
      <w:proofErr w:type="spellStart"/>
      <w:r w:rsidRPr="00D955B2">
        <w:rPr>
          <w:rFonts w:ascii="Times New Roman" w:hAnsi="Times New Roman" w:cs="Times New Roman"/>
        </w:rPr>
        <w:t>euf</w:t>
      </w:r>
      <w:proofErr w:type="spellEnd"/>
    </w:p>
    <w:p w14:paraId="6F45150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[ "${MVNW_VERBOSE-}</w:t>
      </w:r>
      <w:proofErr w:type="gramStart"/>
      <w:r w:rsidRPr="00D955B2">
        <w:rPr>
          <w:rFonts w:ascii="Times New Roman" w:hAnsi="Times New Roman" w:cs="Times New Roman"/>
        </w:rPr>
        <w:t>" !</w:t>
      </w:r>
      <w:proofErr w:type="gramEnd"/>
      <w:r w:rsidRPr="00D955B2">
        <w:rPr>
          <w:rFonts w:ascii="Times New Roman" w:hAnsi="Times New Roman" w:cs="Times New Roman"/>
        </w:rPr>
        <w:t xml:space="preserve">= </w:t>
      </w:r>
      <w:proofErr w:type="gramStart"/>
      <w:r w:rsidRPr="00D955B2">
        <w:rPr>
          <w:rFonts w:ascii="Times New Roman" w:hAnsi="Times New Roman" w:cs="Times New Roman"/>
        </w:rPr>
        <w:t>debug ]</w:t>
      </w:r>
      <w:proofErr w:type="gramEnd"/>
      <w:r w:rsidRPr="00D955B2">
        <w:rPr>
          <w:rFonts w:ascii="Times New Roman" w:hAnsi="Times New Roman" w:cs="Times New Roman"/>
        </w:rPr>
        <w:t xml:space="preserve"> || set -x</w:t>
      </w:r>
    </w:p>
    <w:p w14:paraId="484380D5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0B2518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OS specific support.</w:t>
      </w:r>
    </w:p>
    <w:p w14:paraId="33EDB1CF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native_</w:t>
      </w:r>
      <w:proofErr w:type="gramStart"/>
      <w:r w:rsidRPr="00D955B2">
        <w:rPr>
          <w:rFonts w:ascii="Times New Roman" w:hAnsi="Times New Roman" w:cs="Times New Roman"/>
        </w:rPr>
        <w:t>path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 xml:space="preserve">) </w:t>
      </w:r>
      <w:proofErr w:type="gramStart"/>
      <w:r w:rsidRPr="00D955B2">
        <w:rPr>
          <w:rFonts w:ascii="Times New Roman" w:hAnsi="Times New Roman" w:cs="Times New Roman"/>
        </w:rPr>
        <w:t xml:space="preserve">{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proofErr w:type="gramEnd"/>
      <w:r w:rsidRPr="00D955B2">
        <w:rPr>
          <w:rFonts w:ascii="Times New Roman" w:hAnsi="Times New Roman" w:cs="Times New Roman"/>
        </w:rPr>
        <w:t xml:space="preserve"> %s\\n "$1"</w:t>
      </w:r>
      <w:proofErr w:type="gramStart"/>
      <w:r w:rsidRPr="00D955B2">
        <w:rPr>
          <w:rFonts w:ascii="Times New Roman" w:hAnsi="Times New Roman" w:cs="Times New Roman"/>
        </w:rPr>
        <w:t>; }</w:t>
      </w:r>
      <w:proofErr w:type="gramEnd"/>
    </w:p>
    <w:p w14:paraId="40CB13E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case "$(</w:t>
      </w:r>
      <w:proofErr w:type="spellStart"/>
      <w:r w:rsidRPr="00D955B2">
        <w:rPr>
          <w:rFonts w:ascii="Times New Roman" w:hAnsi="Times New Roman" w:cs="Times New Roman"/>
        </w:rPr>
        <w:t>uname</w:t>
      </w:r>
      <w:proofErr w:type="spellEnd"/>
      <w:r w:rsidRPr="00D955B2">
        <w:rPr>
          <w:rFonts w:ascii="Times New Roman" w:hAnsi="Times New Roman" w:cs="Times New Roman"/>
        </w:rPr>
        <w:t>)" in</w:t>
      </w:r>
    </w:p>
    <w:p w14:paraId="49C7B6F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CYGWIN* | MINGW*)</w:t>
      </w:r>
    </w:p>
    <w:p w14:paraId="0DC251E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[ -z "${JAVA_HOME-}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JAVA_HOME="$(</w:t>
      </w:r>
      <w:proofErr w:type="spellStart"/>
      <w:r w:rsidRPr="00D955B2">
        <w:rPr>
          <w:rFonts w:ascii="Times New Roman" w:hAnsi="Times New Roman" w:cs="Times New Roman"/>
        </w:rPr>
        <w:t>cygpath</w:t>
      </w:r>
      <w:proofErr w:type="spellEnd"/>
      <w:r w:rsidRPr="00D955B2">
        <w:rPr>
          <w:rFonts w:ascii="Times New Roman" w:hAnsi="Times New Roman" w:cs="Times New Roman"/>
        </w:rPr>
        <w:t xml:space="preserve"> --</w:t>
      </w:r>
      <w:proofErr w:type="spellStart"/>
      <w:r w:rsidRPr="00D955B2">
        <w:rPr>
          <w:rFonts w:ascii="Times New Roman" w:hAnsi="Times New Roman" w:cs="Times New Roman"/>
        </w:rPr>
        <w:t>unix</w:t>
      </w:r>
      <w:proofErr w:type="spellEnd"/>
      <w:r w:rsidRPr="00D955B2">
        <w:rPr>
          <w:rFonts w:ascii="Times New Roman" w:hAnsi="Times New Roman" w:cs="Times New Roman"/>
        </w:rPr>
        <w:t xml:space="preserve"> "$JAVA_HOME")"</w:t>
      </w:r>
    </w:p>
    <w:p w14:paraId="72CE068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native_</w:t>
      </w:r>
      <w:proofErr w:type="gramStart"/>
      <w:r w:rsidRPr="00D955B2">
        <w:rPr>
          <w:rFonts w:ascii="Times New Roman" w:hAnsi="Times New Roman" w:cs="Times New Roman"/>
        </w:rPr>
        <w:t>path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 xml:space="preserve">) </w:t>
      </w:r>
      <w:proofErr w:type="gramStart"/>
      <w:r w:rsidRPr="00D955B2">
        <w:rPr>
          <w:rFonts w:ascii="Times New Roman" w:hAnsi="Times New Roman" w:cs="Times New Roman"/>
        </w:rPr>
        <w:t xml:space="preserve">{ </w:t>
      </w:r>
      <w:proofErr w:type="spellStart"/>
      <w:r w:rsidRPr="00D955B2">
        <w:rPr>
          <w:rFonts w:ascii="Times New Roman" w:hAnsi="Times New Roman" w:cs="Times New Roman"/>
        </w:rPr>
        <w:t>cygpath</w:t>
      </w:r>
      <w:proofErr w:type="spellEnd"/>
      <w:proofErr w:type="gramEnd"/>
      <w:r w:rsidRPr="00D955B2">
        <w:rPr>
          <w:rFonts w:ascii="Times New Roman" w:hAnsi="Times New Roman" w:cs="Times New Roman"/>
        </w:rPr>
        <w:t xml:space="preserve"> --path --windows "$1"</w:t>
      </w:r>
      <w:proofErr w:type="gramStart"/>
      <w:r w:rsidRPr="00D955B2">
        <w:rPr>
          <w:rFonts w:ascii="Times New Roman" w:hAnsi="Times New Roman" w:cs="Times New Roman"/>
        </w:rPr>
        <w:t>; }</w:t>
      </w:r>
      <w:proofErr w:type="gramEnd"/>
    </w:p>
    <w:p w14:paraId="64DC640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;;</w:t>
      </w:r>
    </w:p>
    <w:p w14:paraId="75F6EA76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1C8DA35C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00C0C8E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</w:t>
      </w:r>
      <w:proofErr w:type="gramStart"/>
      <w:r w:rsidRPr="00D955B2">
        <w:rPr>
          <w:rFonts w:ascii="Times New Roman" w:hAnsi="Times New Roman" w:cs="Times New Roman"/>
        </w:rPr>
        <w:t>set</w:t>
      </w:r>
      <w:proofErr w:type="gramEnd"/>
      <w:r w:rsidRPr="00D955B2">
        <w:rPr>
          <w:rFonts w:ascii="Times New Roman" w:hAnsi="Times New Roman" w:cs="Times New Roman"/>
        </w:rPr>
        <w:t xml:space="preserve"> JAVACMD and JAVACCMD</w:t>
      </w:r>
    </w:p>
    <w:p w14:paraId="7EE72C03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set_java_</w:t>
      </w:r>
      <w:proofErr w:type="gramStart"/>
      <w:r w:rsidRPr="00D955B2">
        <w:rPr>
          <w:rFonts w:ascii="Times New Roman" w:hAnsi="Times New Roman" w:cs="Times New Roman"/>
        </w:rPr>
        <w:t>home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>) {</w:t>
      </w:r>
    </w:p>
    <w:p w14:paraId="05906BD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For Cygwin and MinGW, ensure paths are in Unix format before anything is touched</w:t>
      </w:r>
    </w:p>
    <w:p w14:paraId="1086337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if [ -n "${JAVA_HOME-}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0771D2C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if [ -x "$JAVA_HOME/</w:t>
      </w:r>
      <w:proofErr w:type="spellStart"/>
      <w:r w:rsidRPr="00D955B2">
        <w:rPr>
          <w:rFonts w:ascii="Times New Roman" w:hAnsi="Times New Roman" w:cs="Times New Roman"/>
        </w:rPr>
        <w:t>jre</w:t>
      </w:r>
      <w:proofErr w:type="spellEnd"/>
      <w:r w:rsidRPr="00D955B2">
        <w:rPr>
          <w:rFonts w:ascii="Times New Roman" w:hAnsi="Times New Roman" w:cs="Times New Roman"/>
        </w:rPr>
        <w:t>/</w:t>
      </w:r>
      <w:proofErr w:type="spellStart"/>
      <w:r w:rsidRPr="00D955B2">
        <w:rPr>
          <w:rFonts w:ascii="Times New Roman" w:hAnsi="Times New Roman" w:cs="Times New Roman"/>
        </w:rPr>
        <w:t>sh</w:t>
      </w:r>
      <w:proofErr w:type="spellEnd"/>
      <w:r w:rsidRPr="00D955B2">
        <w:rPr>
          <w:rFonts w:ascii="Times New Roman" w:hAnsi="Times New Roman" w:cs="Times New Roman"/>
        </w:rPr>
        <w:t>/java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34AEB3C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# IBM's JDK on AIX uses strange locations for the executables</w:t>
      </w:r>
    </w:p>
    <w:p w14:paraId="2D34346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JAVACMD="$JAVA_HOME/</w:t>
      </w:r>
      <w:proofErr w:type="spellStart"/>
      <w:r w:rsidRPr="00D955B2">
        <w:rPr>
          <w:rFonts w:ascii="Times New Roman" w:hAnsi="Times New Roman" w:cs="Times New Roman"/>
        </w:rPr>
        <w:t>jre</w:t>
      </w:r>
      <w:proofErr w:type="spellEnd"/>
      <w:r w:rsidRPr="00D955B2">
        <w:rPr>
          <w:rFonts w:ascii="Times New Roman" w:hAnsi="Times New Roman" w:cs="Times New Roman"/>
        </w:rPr>
        <w:t>/</w:t>
      </w:r>
      <w:proofErr w:type="spellStart"/>
      <w:r w:rsidRPr="00D955B2">
        <w:rPr>
          <w:rFonts w:ascii="Times New Roman" w:hAnsi="Times New Roman" w:cs="Times New Roman"/>
        </w:rPr>
        <w:t>sh</w:t>
      </w:r>
      <w:proofErr w:type="spellEnd"/>
      <w:r w:rsidRPr="00D955B2">
        <w:rPr>
          <w:rFonts w:ascii="Times New Roman" w:hAnsi="Times New Roman" w:cs="Times New Roman"/>
        </w:rPr>
        <w:t>/java"</w:t>
      </w:r>
    </w:p>
    <w:p w14:paraId="46CA71F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JAVACCMD="$JAVA_HOME/</w:t>
      </w:r>
      <w:proofErr w:type="spellStart"/>
      <w:r w:rsidRPr="00D955B2">
        <w:rPr>
          <w:rFonts w:ascii="Times New Roman" w:hAnsi="Times New Roman" w:cs="Times New Roman"/>
        </w:rPr>
        <w:t>jre</w:t>
      </w:r>
      <w:proofErr w:type="spellEnd"/>
      <w:r w:rsidRPr="00D955B2">
        <w:rPr>
          <w:rFonts w:ascii="Times New Roman" w:hAnsi="Times New Roman" w:cs="Times New Roman"/>
        </w:rPr>
        <w:t>/</w:t>
      </w:r>
      <w:proofErr w:type="spellStart"/>
      <w:r w:rsidRPr="00D955B2">
        <w:rPr>
          <w:rFonts w:ascii="Times New Roman" w:hAnsi="Times New Roman" w:cs="Times New Roman"/>
        </w:rPr>
        <w:t>sh</w:t>
      </w:r>
      <w:proofErr w:type="spellEnd"/>
      <w:r w:rsidRPr="00D955B2">
        <w:rPr>
          <w:rFonts w:ascii="Times New Roman" w:hAnsi="Times New Roman" w:cs="Times New Roman"/>
        </w:rPr>
        <w:t>/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5F81D1F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else</w:t>
      </w:r>
    </w:p>
    <w:p w14:paraId="1260B90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JAVACMD="$JAVA_HOME/bin/java"</w:t>
      </w:r>
    </w:p>
    <w:p w14:paraId="23A772F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JAVACCMD="$JAVA_HOME/bin/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69F29917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1AE7F10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if </w:t>
      </w:r>
      <w:proofErr w:type="gramStart"/>
      <w:r w:rsidRPr="00D955B2">
        <w:rPr>
          <w:rFonts w:ascii="Times New Roman" w:hAnsi="Times New Roman" w:cs="Times New Roman"/>
        </w:rPr>
        <w:t>[ !</w:t>
      </w:r>
      <w:proofErr w:type="gramEnd"/>
      <w:r w:rsidRPr="00D955B2">
        <w:rPr>
          <w:rFonts w:ascii="Times New Roman" w:hAnsi="Times New Roman" w:cs="Times New Roman"/>
        </w:rPr>
        <w:t xml:space="preserve"> -x "$JAVACMD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</w:t>
      </w:r>
      <w:proofErr w:type="gramStart"/>
      <w:r w:rsidRPr="00D955B2">
        <w:rPr>
          <w:rFonts w:ascii="Times New Roman" w:hAnsi="Times New Roman" w:cs="Times New Roman"/>
        </w:rPr>
        <w:t>[ !</w:t>
      </w:r>
      <w:proofErr w:type="gramEnd"/>
      <w:r w:rsidRPr="00D955B2">
        <w:rPr>
          <w:rFonts w:ascii="Times New Roman" w:hAnsi="Times New Roman" w:cs="Times New Roman"/>
        </w:rPr>
        <w:t xml:space="preserve"> -x "$JAVACCMD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4F15918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  echo "The JAVA_HOME environment variable is not defined correctly, so </w:t>
      </w:r>
      <w:proofErr w:type="spellStart"/>
      <w:r w:rsidRPr="00D955B2">
        <w:rPr>
          <w:rFonts w:ascii="Times New Roman" w:hAnsi="Times New Roman" w:cs="Times New Roman"/>
        </w:rPr>
        <w:t>mvnw</w:t>
      </w:r>
      <w:proofErr w:type="spellEnd"/>
      <w:r w:rsidRPr="00D955B2">
        <w:rPr>
          <w:rFonts w:ascii="Times New Roman" w:hAnsi="Times New Roman" w:cs="Times New Roman"/>
        </w:rPr>
        <w:t xml:space="preserve"> cannot run." &gt;&amp;2</w:t>
      </w:r>
    </w:p>
    <w:p w14:paraId="097D8E1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  echo "JAVA_HOME is set to \"$JAVA_HOME\", but \"\$JAVA_HOME/bin/java\" or \"\$JAVA_HOME/bin/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  <w:r w:rsidRPr="00D955B2">
        <w:rPr>
          <w:rFonts w:ascii="Times New Roman" w:hAnsi="Times New Roman" w:cs="Times New Roman"/>
        </w:rPr>
        <w:t>\" does not exist." &gt;&amp;2</w:t>
      </w:r>
    </w:p>
    <w:p w14:paraId="30BFCC5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  return 1</w:t>
      </w:r>
    </w:p>
    <w:p w14:paraId="490FC96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fi</w:t>
      </w:r>
    </w:p>
    <w:p w14:paraId="7DAD4D8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fi</w:t>
      </w:r>
    </w:p>
    <w:p w14:paraId="7C8506B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else</w:t>
      </w:r>
    </w:p>
    <w:p w14:paraId="165F9B4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JAVACMD="$(</w:t>
      </w:r>
    </w:p>
    <w:p w14:paraId="6CD4FC4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'set' +e</w:t>
      </w:r>
    </w:p>
    <w:p w14:paraId="41DF624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'unset' -f command 2&gt;/dev/null</w:t>
      </w:r>
    </w:p>
    <w:p w14:paraId="31C9E4A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'command' -v java</w:t>
      </w:r>
    </w:p>
    <w:p w14:paraId="2956CB7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)" || :</w:t>
      </w:r>
    </w:p>
    <w:p w14:paraId="01C86F6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JAVACCMD="$(</w:t>
      </w:r>
    </w:p>
    <w:p w14:paraId="016737E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'set' +e</w:t>
      </w:r>
    </w:p>
    <w:p w14:paraId="6FD7B50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'unset' -f command 2&gt;/dev/null</w:t>
      </w:r>
    </w:p>
    <w:p w14:paraId="41492C9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'command' -v 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</w:p>
    <w:p w14:paraId="2F40CCD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)" || :</w:t>
      </w:r>
    </w:p>
    <w:p w14:paraId="6400079C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7030D6E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if </w:t>
      </w:r>
      <w:proofErr w:type="gramStart"/>
      <w:r w:rsidRPr="00D955B2">
        <w:rPr>
          <w:rFonts w:ascii="Times New Roman" w:hAnsi="Times New Roman" w:cs="Times New Roman"/>
        </w:rPr>
        <w:t>[ !</w:t>
      </w:r>
      <w:proofErr w:type="gramEnd"/>
      <w:r w:rsidRPr="00D955B2">
        <w:rPr>
          <w:rFonts w:ascii="Times New Roman" w:hAnsi="Times New Roman" w:cs="Times New Roman"/>
        </w:rPr>
        <w:t xml:space="preserve"> -x "${JAVACMD-}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</w:t>
      </w:r>
      <w:proofErr w:type="gramStart"/>
      <w:r w:rsidRPr="00D955B2">
        <w:rPr>
          <w:rFonts w:ascii="Times New Roman" w:hAnsi="Times New Roman" w:cs="Times New Roman"/>
        </w:rPr>
        <w:t>[ !</w:t>
      </w:r>
      <w:proofErr w:type="gramEnd"/>
      <w:r w:rsidRPr="00D955B2">
        <w:rPr>
          <w:rFonts w:ascii="Times New Roman" w:hAnsi="Times New Roman" w:cs="Times New Roman"/>
        </w:rPr>
        <w:t xml:space="preserve"> -x "${JAVACCMD-}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1CB0E64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echo "The java/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  <w:r w:rsidRPr="00D955B2">
        <w:rPr>
          <w:rFonts w:ascii="Times New Roman" w:hAnsi="Times New Roman" w:cs="Times New Roman"/>
        </w:rPr>
        <w:t xml:space="preserve"> command does not exist in PATH nor is JAVA_HOME set, so </w:t>
      </w:r>
      <w:proofErr w:type="spellStart"/>
      <w:r w:rsidRPr="00D955B2">
        <w:rPr>
          <w:rFonts w:ascii="Times New Roman" w:hAnsi="Times New Roman" w:cs="Times New Roman"/>
        </w:rPr>
        <w:t>mvnw</w:t>
      </w:r>
      <w:proofErr w:type="spellEnd"/>
      <w:r w:rsidRPr="00D955B2">
        <w:rPr>
          <w:rFonts w:ascii="Times New Roman" w:hAnsi="Times New Roman" w:cs="Times New Roman"/>
        </w:rPr>
        <w:t xml:space="preserve"> cannot run." &gt;&amp;2</w:t>
      </w:r>
    </w:p>
    <w:p w14:paraId="497E4E8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return 1</w:t>
      </w:r>
    </w:p>
    <w:p w14:paraId="0D96DDF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fi</w:t>
      </w:r>
    </w:p>
    <w:p w14:paraId="6FCD450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fi</w:t>
      </w:r>
    </w:p>
    <w:p w14:paraId="30DE45F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}</w:t>
      </w:r>
    </w:p>
    <w:p w14:paraId="5A2F949C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E650A1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hash string like Java </w:t>
      </w:r>
      <w:proofErr w:type="gramStart"/>
      <w:r w:rsidRPr="00D955B2">
        <w:rPr>
          <w:rFonts w:ascii="Times New Roman" w:hAnsi="Times New Roman" w:cs="Times New Roman"/>
        </w:rPr>
        <w:t>String::</w:t>
      </w:r>
      <w:proofErr w:type="spellStart"/>
      <w:proofErr w:type="gramEnd"/>
      <w:r w:rsidRPr="00D955B2">
        <w:rPr>
          <w:rFonts w:ascii="Times New Roman" w:hAnsi="Times New Roman" w:cs="Times New Roman"/>
        </w:rPr>
        <w:t>hashCode</w:t>
      </w:r>
      <w:proofErr w:type="spellEnd"/>
    </w:p>
    <w:p w14:paraId="35424538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hash_</w:t>
      </w:r>
      <w:proofErr w:type="gramStart"/>
      <w:r w:rsidRPr="00D955B2">
        <w:rPr>
          <w:rFonts w:ascii="Times New Roman" w:hAnsi="Times New Roman" w:cs="Times New Roman"/>
        </w:rPr>
        <w:t>string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>) {</w:t>
      </w:r>
    </w:p>
    <w:p w14:paraId="4A6635D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lastRenderedPageBreak/>
        <w:t xml:space="preserve">  str="${</w:t>
      </w:r>
      <w:proofErr w:type="gramStart"/>
      <w:r w:rsidRPr="00D955B2">
        <w:rPr>
          <w:rFonts w:ascii="Times New Roman" w:hAnsi="Times New Roman" w:cs="Times New Roman"/>
        </w:rPr>
        <w:t>1:-</w:t>
      </w:r>
      <w:proofErr w:type="gramEnd"/>
      <w:r w:rsidRPr="00D955B2">
        <w:rPr>
          <w:rFonts w:ascii="Times New Roman" w:hAnsi="Times New Roman" w:cs="Times New Roman"/>
        </w:rPr>
        <w:t>}" h=0</w:t>
      </w:r>
    </w:p>
    <w:p w14:paraId="4E2CFB7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while [ -n "$str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do</w:t>
      </w:r>
    </w:p>
    <w:p w14:paraId="2EB79CB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char="${str%"${str#?}"}"</w:t>
      </w:r>
    </w:p>
    <w:p w14:paraId="55049AF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h=$(((h * 31 + $(LC_CTYPE=C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r w:rsidRPr="00D955B2">
        <w:rPr>
          <w:rFonts w:ascii="Times New Roman" w:hAnsi="Times New Roman" w:cs="Times New Roman"/>
        </w:rPr>
        <w:t xml:space="preserve"> %d "'$char")) % 4294967296))</w:t>
      </w:r>
    </w:p>
    <w:p w14:paraId="2CBA825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str="${str#?}"</w:t>
      </w:r>
    </w:p>
    <w:p w14:paraId="0A27712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done</w:t>
      </w:r>
    </w:p>
    <w:p w14:paraId="262C3FA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r w:rsidRPr="00D955B2">
        <w:rPr>
          <w:rFonts w:ascii="Times New Roman" w:hAnsi="Times New Roman" w:cs="Times New Roman"/>
        </w:rPr>
        <w:t xml:space="preserve"> %x\\n $h</w:t>
      </w:r>
    </w:p>
    <w:p w14:paraId="0A91DD4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}</w:t>
      </w:r>
    </w:p>
    <w:p w14:paraId="18E1D152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2A27EDF0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verbose(</w:t>
      </w:r>
      <w:proofErr w:type="gramEnd"/>
      <w:r w:rsidRPr="00D955B2">
        <w:rPr>
          <w:rFonts w:ascii="Times New Roman" w:hAnsi="Times New Roman" w:cs="Times New Roman"/>
        </w:rPr>
        <w:t xml:space="preserve">) </w:t>
      </w:r>
      <w:proofErr w:type="gramStart"/>
      <w:r w:rsidRPr="00D955B2">
        <w:rPr>
          <w:rFonts w:ascii="Times New Roman" w:hAnsi="Times New Roman" w:cs="Times New Roman"/>
        </w:rPr>
        <w:t>{ :</w:t>
      </w:r>
      <w:proofErr w:type="gramEnd"/>
      <w:r w:rsidRPr="00D955B2">
        <w:rPr>
          <w:rFonts w:ascii="Times New Roman" w:hAnsi="Times New Roman" w:cs="Times New Roman"/>
        </w:rPr>
        <w:t>; }</w:t>
      </w:r>
    </w:p>
    <w:p w14:paraId="58DFDE0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[ "${MVNW_VERBOSE-}</w:t>
      </w:r>
      <w:proofErr w:type="gramStart"/>
      <w:r w:rsidRPr="00D955B2">
        <w:rPr>
          <w:rFonts w:ascii="Times New Roman" w:hAnsi="Times New Roman" w:cs="Times New Roman"/>
        </w:rPr>
        <w:t>" !</w:t>
      </w:r>
      <w:proofErr w:type="gramEnd"/>
      <w:r w:rsidRPr="00D955B2">
        <w:rPr>
          <w:rFonts w:ascii="Times New Roman" w:hAnsi="Times New Roman" w:cs="Times New Roman"/>
        </w:rPr>
        <w:t xml:space="preserve">= </w:t>
      </w:r>
      <w:proofErr w:type="gramStart"/>
      <w:r w:rsidRPr="00D955B2">
        <w:rPr>
          <w:rFonts w:ascii="Times New Roman" w:hAnsi="Times New Roman" w:cs="Times New Roman"/>
        </w:rPr>
        <w:t>true ]</w:t>
      </w:r>
      <w:proofErr w:type="gramEnd"/>
      <w:r w:rsidRPr="00D955B2">
        <w:rPr>
          <w:rFonts w:ascii="Times New Roman" w:hAnsi="Times New Roman" w:cs="Times New Roman"/>
        </w:rPr>
        <w:t xml:space="preserve"> || </w:t>
      </w:r>
      <w:proofErr w:type="gramStart"/>
      <w:r w:rsidRPr="00D955B2">
        <w:rPr>
          <w:rFonts w:ascii="Times New Roman" w:hAnsi="Times New Roman" w:cs="Times New Roman"/>
        </w:rPr>
        <w:t>verbose(</w:t>
      </w:r>
      <w:proofErr w:type="gramEnd"/>
      <w:r w:rsidRPr="00D955B2">
        <w:rPr>
          <w:rFonts w:ascii="Times New Roman" w:hAnsi="Times New Roman" w:cs="Times New Roman"/>
        </w:rPr>
        <w:t xml:space="preserve">) </w:t>
      </w:r>
      <w:proofErr w:type="gramStart"/>
      <w:r w:rsidRPr="00D955B2">
        <w:rPr>
          <w:rFonts w:ascii="Times New Roman" w:hAnsi="Times New Roman" w:cs="Times New Roman"/>
        </w:rPr>
        <w:t xml:space="preserve">{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proofErr w:type="gramEnd"/>
      <w:r w:rsidRPr="00D955B2">
        <w:rPr>
          <w:rFonts w:ascii="Times New Roman" w:hAnsi="Times New Roman" w:cs="Times New Roman"/>
        </w:rPr>
        <w:t xml:space="preserve"> %s\\n "${1-}"</w:t>
      </w:r>
      <w:proofErr w:type="gramStart"/>
      <w:r w:rsidRPr="00D955B2">
        <w:rPr>
          <w:rFonts w:ascii="Times New Roman" w:hAnsi="Times New Roman" w:cs="Times New Roman"/>
        </w:rPr>
        <w:t>; }</w:t>
      </w:r>
      <w:proofErr w:type="gramEnd"/>
    </w:p>
    <w:p w14:paraId="1F55F4E9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3FA148DD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die(</w:t>
      </w:r>
      <w:proofErr w:type="gramEnd"/>
      <w:r w:rsidRPr="00D955B2">
        <w:rPr>
          <w:rFonts w:ascii="Times New Roman" w:hAnsi="Times New Roman" w:cs="Times New Roman"/>
        </w:rPr>
        <w:t>) {</w:t>
      </w:r>
    </w:p>
    <w:p w14:paraId="2975254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r w:rsidRPr="00D955B2">
        <w:rPr>
          <w:rFonts w:ascii="Times New Roman" w:hAnsi="Times New Roman" w:cs="Times New Roman"/>
        </w:rPr>
        <w:t xml:space="preserve"> %s\\n "$1" &gt;&amp;2</w:t>
      </w:r>
    </w:p>
    <w:p w14:paraId="0E24946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exit 1</w:t>
      </w:r>
    </w:p>
    <w:p w14:paraId="2C5CF07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}</w:t>
      </w:r>
    </w:p>
    <w:p w14:paraId="04817A38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763A7548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trim(</w:t>
      </w:r>
      <w:proofErr w:type="gramEnd"/>
      <w:r w:rsidRPr="00D955B2">
        <w:rPr>
          <w:rFonts w:ascii="Times New Roman" w:hAnsi="Times New Roman" w:cs="Times New Roman"/>
        </w:rPr>
        <w:t>) {</w:t>
      </w:r>
    </w:p>
    <w:p w14:paraId="3BB23B2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MWRAPPER-139:</w:t>
      </w:r>
    </w:p>
    <w:p w14:paraId="3F94F61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  Trims trailing and leading whitespace, carriage returns, tabs, and linefeeds.</w:t>
      </w:r>
    </w:p>
    <w:p w14:paraId="50B22B9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  Needed for removing poorly interpreted newline sequences when running in more</w:t>
      </w:r>
    </w:p>
    <w:p w14:paraId="5E3F527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  exotic environments such as </w:t>
      </w:r>
      <w:proofErr w:type="spellStart"/>
      <w:r w:rsidRPr="00D955B2">
        <w:rPr>
          <w:rFonts w:ascii="Times New Roman" w:hAnsi="Times New Roman" w:cs="Times New Roman"/>
        </w:rPr>
        <w:t>mingw</w:t>
      </w:r>
      <w:proofErr w:type="spellEnd"/>
      <w:r w:rsidRPr="00D955B2">
        <w:rPr>
          <w:rFonts w:ascii="Times New Roman" w:hAnsi="Times New Roman" w:cs="Times New Roman"/>
        </w:rPr>
        <w:t xml:space="preserve"> bash on Windows.</w:t>
      </w:r>
    </w:p>
    <w:p w14:paraId="3E4C714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r w:rsidRPr="00D955B2">
        <w:rPr>
          <w:rFonts w:ascii="Times New Roman" w:hAnsi="Times New Roman" w:cs="Times New Roman"/>
        </w:rPr>
        <w:t xml:space="preserve"> "%s" "${1}" | tr -d '</w:t>
      </w:r>
      <w:proofErr w:type="gramStart"/>
      <w:r w:rsidRPr="00D955B2">
        <w:rPr>
          <w:rFonts w:ascii="Times New Roman" w:hAnsi="Times New Roman" w:cs="Times New Roman"/>
        </w:rPr>
        <w:t>[:space</w:t>
      </w:r>
      <w:proofErr w:type="gramEnd"/>
      <w:r w:rsidRPr="00D955B2">
        <w:rPr>
          <w:rFonts w:ascii="Times New Roman" w:hAnsi="Times New Roman" w:cs="Times New Roman"/>
        </w:rPr>
        <w:t>:]'</w:t>
      </w:r>
    </w:p>
    <w:p w14:paraId="15A3ACC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}</w:t>
      </w:r>
    </w:p>
    <w:p w14:paraId="432745C6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54AC98B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parse 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 xml:space="preserve"> and optional distributionSha256Sum, requires .</w:t>
      </w:r>
      <w:proofErr w:type="spellStart"/>
      <w:r w:rsidRPr="00D955B2">
        <w:rPr>
          <w:rFonts w:ascii="Times New Roman" w:hAnsi="Times New Roman" w:cs="Times New Roman"/>
        </w:rPr>
        <w:t>mvn</w:t>
      </w:r>
      <w:proofErr w:type="spellEnd"/>
      <w:r w:rsidRPr="00D955B2">
        <w:rPr>
          <w:rFonts w:ascii="Times New Roman" w:hAnsi="Times New Roman" w:cs="Times New Roman"/>
        </w:rPr>
        <w:t>/wrapper/maven-</w:t>
      </w:r>
      <w:proofErr w:type="spellStart"/>
      <w:r w:rsidRPr="00D955B2">
        <w:rPr>
          <w:rFonts w:ascii="Times New Roman" w:hAnsi="Times New Roman" w:cs="Times New Roman"/>
        </w:rPr>
        <w:t>wrapper.properties</w:t>
      </w:r>
      <w:proofErr w:type="spellEnd"/>
    </w:p>
    <w:p w14:paraId="7C6B91D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while IFS="=" read -r key value; do</w:t>
      </w:r>
    </w:p>
    <w:p w14:paraId="45C81FB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case "${key-}" in</w:t>
      </w:r>
    </w:p>
    <w:p w14:paraId="29753AC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 xml:space="preserve">) 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=$(trim "${value-}"</w:t>
      </w:r>
      <w:proofErr w:type="gramStart"/>
      <w:r w:rsidRPr="00D955B2">
        <w:rPr>
          <w:rFonts w:ascii="Times New Roman" w:hAnsi="Times New Roman" w:cs="Times New Roman"/>
        </w:rPr>
        <w:t>)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115D67F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distributionSha256Sum) distributionSha256Sum=$(trim "${value-}"</w:t>
      </w:r>
      <w:proofErr w:type="gramStart"/>
      <w:r w:rsidRPr="00D955B2">
        <w:rPr>
          <w:rFonts w:ascii="Times New Roman" w:hAnsi="Times New Roman" w:cs="Times New Roman"/>
        </w:rPr>
        <w:t>)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476B6AD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7EEEA5B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done &lt;"${0%/</w:t>
      </w:r>
      <w:proofErr w:type="gramStart"/>
      <w:r w:rsidRPr="00D955B2">
        <w:rPr>
          <w:rFonts w:ascii="Times New Roman" w:hAnsi="Times New Roman" w:cs="Times New Roman"/>
        </w:rPr>
        <w:t>*}/.</w:t>
      </w:r>
      <w:proofErr w:type="spellStart"/>
      <w:r w:rsidRPr="00D955B2">
        <w:rPr>
          <w:rFonts w:ascii="Times New Roman" w:hAnsi="Times New Roman" w:cs="Times New Roman"/>
        </w:rPr>
        <w:t>mvn</w:t>
      </w:r>
      <w:proofErr w:type="spellEnd"/>
      <w:r w:rsidRPr="00D955B2">
        <w:rPr>
          <w:rFonts w:ascii="Times New Roman" w:hAnsi="Times New Roman" w:cs="Times New Roman"/>
        </w:rPr>
        <w:t>/wrapper/maven-</w:t>
      </w:r>
      <w:proofErr w:type="spellStart"/>
      <w:r w:rsidRPr="00D955B2">
        <w:rPr>
          <w:rFonts w:ascii="Times New Roman" w:hAnsi="Times New Roman" w:cs="Times New Roman"/>
        </w:rPr>
        <w:t>wrapper.properties</w:t>
      </w:r>
      <w:proofErr w:type="spellEnd"/>
      <w:proofErr w:type="gramEnd"/>
      <w:r w:rsidRPr="00D955B2">
        <w:rPr>
          <w:rFonts w:ascii="Times New Roman" w:hAnsi="Times New Roman" w:cs="Times New Roman"/>
        </w:rPr>
        <w:t>"</w:t>
      </w:r>
    </w:p>
    <w:p w14:paraId="2457BDF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[ -n "${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die "cannot read 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 xml:space="preserve"> property in ${0%/</w:t>
      </w:r>
      <w:proofErr w:type="gramStart"/>
      <w:r w:rsidRPr="00D955B2">
        <w:rPr>
          <w:rFonts w:ascii="Times New Roman" w:hAnsi="Times New Roman" w:cs="Times New Roman"/>
        </w:rPr>
        <w:t>*}/.</w:t>
      </w:r>
      <w:proofErr w:type="spellStart"/>
      <w:r w:rsidRPr="00D955B2">
        <w:rPr>
          <w:rFonts w:ascii="Times New Roman" w:hAnsi="Times New Roman" w:cs="Times New Roman"/>
        </w:rPr>
        <w:t>mvn</w:t>
      </w:r>
      <w:proofErr w:type="spellEnd"/>
      <w:r w:rsidRPr="00D955B2">
        <w:rPr>
          <w:rFonts w:ascii="Times New Roman" w:hAnsi="Times New Roman" w:cs="Times New Roman"/>
        </w:rPr>
        <w:t>/wrapper/maven-</w:t>
      </w:r>
      <w:proofErr w:type="spellStart"/>
      <w:r w:rsidRPr="00D955B2">
        <w:rPr>
          <w:rFonts w:ascii="Times New Roman" w:hAnsi="Times New Roman" w:cs="Times New Roman"/>
        </w:rPr>
        <w:t>wrapper.properties</w:t>
      </w:r>
      <w:proofErr w:type="spellEnd"/>
      <w:proofErr w:type="gramEnd"/>
      <w:r w:rsidRPr="00D955B2">
        <w:rPr>
          <w:rFonts w:ascii="Times New Roman" w:hAnsi="Times New Roman" w:cs="Times New Roman"/>
        </w:rPr>
        <w:t>"</w:t>
      </w:r>
    </w:p>
    <w:p w14:paraId="551E680B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0A8A4F4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case "${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##*/}" in</w:t>
      </w:r>
    </w:p>
    <w:p w14:paraId="770F419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maven-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>-*</w:t>
      </w:r>
      <w:proofErr w:type="gramStart"/>
      <w:r w:rsidRPr="00D955B2">
        <w:rPr>
          <w:rFonts w:ascii="Times New Roman" w:hAnsi="Times New Roman" w:cs="Times New Roman"/>
        </w:rPr>
        <w:t>bin.*</w:t>
      </w:r>
      <w:proofErr w:type="gramEnd"/>
      <w:r w:rsidRPr="00D955B2">
        <w:rPr>
          <w:rFonts w:ascii="Times New Roman" w:hAnsi="Times New Roman" w:cs="Times New Roman"/>
        </w:rPr>
        <w:t>)</w:t>
      </w:r>
    </w:p>
    <w:p w14:paraId="1F54E51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MVN_CMD=mvnd.sh _MVNW_REPO_PATTERN=/maven/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>/</w:t>
      </w:r>
    </w:p>
    <w:p w14:paraId="16E4D6D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case "${PROCESSOR_ARCHITECTURE</w:t>
      </w:r>
      <w:proofErr w:type="gramStart"/>
      <w:r w:rsidRPr="00D955B2">
        <w:rPr>
          <w:rFonts w:ascii="Times New Roman" w:hAnsi="Times New Roman" w:cs="Times New Roman"/>
        </w:rPr>
        <w:t>-}$</w:t>
      </w:r>
      <w:proofErr w:type="gramEnd"/>
      <w:r w:rsidRPr="00D955B2">
        <w:rPr>
          <w:rFonts w:ascii="Times New Roman" w:hAnsi="Times New Roman" w:cs="Times New Roman"/>
        </w:rPr>
        <w:t>{PROCESSOR_ARCHITEW6432-</w:t>
      </w:r>
      <w:proofErr w:type="gramStart"/>
      <w:r w:rsidRPr="00D955B2">
        <w:rPr>
          <w:rFonts w:ascii="Times New Roman" w:hAnsi="Times New Roman" w:cs="Times New Roman"/>
        </w:rPr>
        <w:t>}:$</w:t>
      </w:r>
      <w:proofErr w:type="gramEnd"/>
      <w:r w:rsidRPr="00D955B2">
        <w:rPr>
          <w:rFonts w:ascii="Times New Roman" w:hAnsi="Times New Roman" w:cs="Times New Roman"/>
        </w:rPr>
        <w:t>(</w:t>
      </w:r>
      <w:proofErr w:type="spellStart"/>
      <w:r w:rsidRPr="00D955B2">
        <w:rPr>
          <w:rFonts w:ascii="Times New Roman" w:hAnsi="Times New Roman" w:cs="Times New Roman"/>
        </w:rPr>
        <w:t>uname</w:t>
      </w:r>
      <w:proofErr w:type="spellEnd"/>
      <w:r w:rsidRPr="00D955B2">
        <w:rPr>
          <w:rFonts w:ascii="Times New Roman" w:hAnsi="Times New Roman" w:cs="Times New Roman"/>
        </w:rPr>
        <w:t xml:space="preserve"> -a)" in</w:t>
      </w:r>
    </w:p>
    <w:p w14:paraId="641357F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*AMD</w:t>
      </w:r>
      <w:proofErr w:type="gramStart"/>
      <w:r w:rsidRPr="00D955B2">
        <w:rPr>
          <w:rFonts w:ascii="Times New Roman" w:hAnsi="Times New Roman" w:cs="Times New Roman"/>
        </w:rPr>
        <w:t>64:CYGWIN</w:t>
      </w:r>
      <w:proofErr w:type="gramEnd"/>
      <w:r w:rsidRPr="00D955B2">
        <w:rPr>
          <w:rFonts w:ascii="Times New Roman" w:hAnsi="Times New Roman" w:cs="Times New Roman"/>
        </w:rPr>
        <w:t>* | *AMD</w:t>
      </w:r>
      <w:proofErr w:type="gramStart"/>
      <w:r w:rsidRPr="00D955B2">
        <w:rPr>
          <w:rFonts w:ascii="Times New Roman" w:hAnsi="Times New Roman" w:cs="Times New Roman"/>
        </w:rPr>
        <w:t>64:MINGW</w:t>
      </w:r>
      <w:proofErr w:type="gramEnd"/>
      <w:r w:rsidRPr="00D955B2">
        <w:rPr>
          <w:rFonts w:ascii="Times New Roman" w:hAnsi="Times New Roman" w:cs="Times New Roman"/>
        </w:rPr>
        <w:t xml:space="preserve">*) </w:t>
      </w:r>
      <w:proofErr w:type="spellStart"/>
      <w:r w:rsidRPr="00D955B2">
        <w:rPr>
          <w:rFonts w:ascii="Times New Roman" w:hAnsi="Times New Roman" w:cs="Times New Roman"/>
        </w:rPr>
        <w:t>distributionPlatform</w:t>
      </w:r>
      <w:proofErr w:type="spellEnd"/>
      <w:r w:rsidRPr="00D955B2">
        <w:rPr>
          <w:rFonts w:ascii="Times New Roman" w:hAnsi="Times New Roman" w:cs="Times New Roman"/>
        </w:rPr>
        <w:t>=windows-amd</w:t>
      </w:r>
      <w:proofErr w:type="gramStart"/>
      <w:r w:rsidRPr="00D955B2">
        <w:rPr>
          <w:rFonts w:ascii="Times New Roman" w:hAnsi="Times New Roman" w:cs="Times New Roman"/>
        </w:rPr>
        <w:t>64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55217DD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gramStart"/>
      <w:r w:rsidRPr="00D955B2">
        <w:rPr>
          <w:rFonts w:ascii="Times New Roman" w:hAnsi="Times New Roman" w:cs="Times New Roman"/>
        </w:rPr>
        <w:t>:Darwin</w:t>
      </w:r>
      <w:proofErr w:type="gramEnd"/>
      <w:r w:rsidRPr="00D955B2">
        <w:rPr>
          <w:rFonts w:ascii="Times New Roman" w:hAnsi="Times New Roman" w:cs="Times New Roman"/>
        </w:rPr>
        <w:t xml:space="preserve">*x86_64) </w:t>
      </w:r>
      <w:proofErr w:type="spellStart"/>
      <w:r w:rsidRPr="00D955B2">
        <w:rPr>
          <w:rFonts w:ascii="Times New Roman" w:hAnsi="Times New Roman" w:cs="Times New Roman"/>
        </w:rPr>
        <w:t>distributionPlatform</w:t>
      </w:r>
      <w:proofErr w:type="spellEnd"/>
      <w:r w:rsidRPr="00D955B2">
        <w:rPr>
          <w:rFonts w:ascii="Times New Roman" w:hAnsi="Times New Roman" w:cs="Times New Roman"/>
        </w:rPr>
        <w:t>=darwin-amd</w:t>
      </w:r>
      <w:proofErr w:type="gramStart"/>
      <w:r w:rsidRPr="00D955B2">
        <w:rPr>
          <w:rFonts w:ascii="Times New Roman" w:hAnsi="Times New Roman" w:cs="Times New Roman"/>
        </w:rPr>
        <w:t>64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00E63B7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gramStart"/>
      <w:r w:rsidRPr="00D955B2">
        <w:rPr>
          <w:rFonts w:ascii="Times New Roman" w:hAnsi="Times New Roman" w:cs="Times New Roman"/>
        </w:rPr>
        <w:t>:Darwin</w:t>
      </w:r>
      <w:proofErr w:type="gramEnd"/>
      <w:r w:rsidRPr="00D955B2">
        <w:rPr>
          <w:rFonts w:ascii="Times New Roman" w:hAnsi="Times New Roman" w:cs="Times New Roman"/>
        </w:rPr>
        <w:t xml:space="preserve">*arm64) </w:t>
      </w:r>
      <w:proofErr w:type="spellStart"/>
      <w:r w:rsidRPr="00D955B2">
        <w:rPr>
          <w:rFonts w:ascii="Times New Roman" w:hAnsi="Times New Roman" w:cs="Times New Roman"/>
        </w:rPr>
        <w:t>distributionPlatform</w:t>
      </w:r>
      <w:proofErr w:type="spellEnd"/>
      <w:r w:rsidRPr="00D955B2">
        <w:rPr>
          <w:rFonts w:ascii="Times New Roman" w:hAnsi="Times New Roman" w:cs="Times New Roman"/>
        </w:rPr>
        <w:t>=darwin-aarch</w:t>
      </w:r>
      <w:proofErr w:type="gramStart"/>
      <w:r w:rsidRPr="00D955B2">
        <w:rPr>
          <w:rFonts w:ascii="Times New Roman" w:hAnsi="Times New Roman" w:cs="Times New Roman"/>
        </w:rPr>
        <w:t>64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1B82FB5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gramStart"/>
      <w:r w:rsidRPr="00D955B2">
        <w:rPr>
          <w:rFonts w:ascii="Times New Roman" w:hAnsi="Times New Roman" w:cs="Times New Roman"/>
        </w:rPr>
        <w:t>:Linux</w:t>
      </w:r>
      <w:proofErr w:type="gramEnd"/>
      <w:r w:rsidRPr="00D955B2">
        <w:rPr>
          <w:rFonts w:ascii="Times New Roman" w:hAnsi="Times New Roman" w:cs="Times New Roman"/>
        </w:rPr>
        <w:t xml:space="preserve">*x86_64*) </w:t>
      </w:r>
      <w:proofErr w:type="spellStart"/>
      <w:r w:rsidRPr="00D955B2">
        <w:rPr>
          <w:rFonts w:ascii="Times New Roman" w:hAnsi="Times New Roman" w:cs="Times New Roman"/>
        </w:rPr>
        <w:t>distributionPlatform</w:t>
      </w:r>
      <w:proofErr w:type="spellEnd"/>
      <w:r w:rsidRPr="00D955B2">
        <w:rPr>
          <w:rFonts w:ascii="Times New Roman" w:hAnsi="Times New Roman" w:cs="Times New Roman"/>
        </w:rPr>
        <w:t>=linux-amd</w:t>
      </w:r>
      <w:proofErr w:type="gramStart"/>
      <w:r w:rsidRPr="00D955B2">
        <w:rPr>
          <w:rFonts w:ascii="Times New Roman" w:hAnsi="Times New Roman" w:cs="Times New Roman"/>
        </w:rPr>
        <w:t>64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0AF1600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*)</w:t>
      </w:r>
    </w:p>
    <w:p w14:paraId="68FC96B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"Cannot detect native platform for 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 xml:space="preserve"> on $(</w:t>
      </w:r>
      <w:proofErr w:type="spellStart"/>
      <w:r w:rsidRPr="00D955B2">
        <w:rPr>
          <w:rFonts w:ascii="Times New Roman" w:hAnsi="Times New Roman" w:cs="Times New Roman"/>
        </w:rPr>
        <w:t>uname</w:t>
      </w:r>
      <w:proofErr w:type="spellEnd"/>
      <w:r w:rsidRPr="00D955B2">
        <w:rPr>
          <w:rFonts w:ascii="Times New Roman" w:hAnsi="Times New Roman" w:cs="Times New Roman"/>
        </w:rPr>
        <w:t>)-$(</w:t>
      </w:r>
      <w:proofErr w:type="spellStart"/>
      <w:r w:rsidRPr="00D955B2">
        <w:rPr>
          <w:rFonts w:ascii="Times New Roman" w:hAnsi="Times New Roman" w:cs="Times New Roman"/>
        </w:rPr>
        <w:t>uname</w:t>
      </w:r>
      <w:proofErr w:type="spellEnd"/>
      <w:r w:rsidRPr="00D955B2">
        <w:rPr>
          <w:rFonts w:ascii="Times New Roman" w:hAnsi="Times New Roman" w:cs="Times New Roman"/>
        </w:rPr>
        <w:t xml:space="preserve"> -m), use pure java version" &gt;&amp;2</w:t>
      </w:r>
    </w:p>
    <w:p w14:paraId="3D2F8B5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</w:t>
      </w:r>
      <w:proofErr w:type="spellStart"/>
      <w:r w:rsidRPr="00D955B2">
        <w:rPr>
          <w:rFonts w:ascii="Times New Roman" w:hAnsi="Times New Roman" w:cs="Times New Roman"/>
        </w:rPr>
        <w:t>distributionPlatform</w:t>
      </w:r>
      <w:proofErr w:type="spellEnd"/>
      <w:r w:rsidRPr="00D955B2">
        <w:rPr>
          <w:rFonts w:ascii="Times New Roman" w:hAnsi="Times New Roman" w:cs="Times New Roman"/>
        </w:rPr>
        <w:t>=linux-amd64</w:t>
      </w:r>
    </w:p>
    <w:p w14:paraId="640267D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;;</w:t>
      </w:r>
    </w:p>
    <w:p w14:paraId="4B579DD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7B502EE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distributionUrl="${distributionUrl%-</w:t>
      </w:r>
      <w:proofErr w:type="gramStart"/>
      <w:r w:rsidRPr="00D955B2">
        <w:rPr>
          <w:rFonts w:ascii="Times New Roman" w:hAnsi="Times New Roman" w:cs="Times New Roman"/>
        </w:rPr>
        <w:t>bin.*</w:t>
      </w:r>
      <w:proofErr w:type="gramEnd"/>
      <w:r w:rsidRPr="00D955B2">
        <w:rPr>
          <w:rFonts w:ascii="Times New Roman" w:hAnsi="Times New Roman" w:cs="Times New Roman"/>
        </w:rPr>
        <w:t>}-$distributionPlatform.zip"</w:t>
      </w:r>
    </w:p>
    <w:p w14:paraId="4E244B4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;;</w:t>
      </w:r>
    </w:p>
    <w:p w14:paraId="6168CA4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lastRenderedPageBreak/>
        <w:t>maven-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>-*) MVN_CMD=mvnd.sh _MVNW_REPO_PATTERN=/maven/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proofErr w:type="gramStart"/>
      <w:r w:rsidRPr="00D955B2">
        <w:rPr>
          <w:rFonts w:ascii="Times New Roman" w:hAnsi="Times New Roman" w:cs="Times New Roman"/>
        </w:rPr>
        <w:t>/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0C248CF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*) MVN_CMD="</w:t>
      </w:r>
      <w:proofErr w:type="spellStart"/>
      <w:r w:rsidRPr="00D955B2">
        <w:rPr>
          <w:rFonts w:ascii="Times New Roman" w:hAnsi="Times New Roman" w:cs="Times New Roman"/>
        </w:rPr>
        <w:t>mvn</w:t>
      </w:r>
      <w:proofErr w:type="spellEnd"/>
      <w:r w:rsidRPr="00D955B2">
        <w:rPr>
          <w:rFonts w:ascii="Times New Roman" w:hAnsi="Times New Roman" w:cs="Times New Roman"/>
        </w:rPr>
        <w:t>${0##*/</w:t>
      </w:r>
      <w:proofErr w:type="spellStart"/>
      <w:r w:rsidRPr="00D955B2">
        <w:rPr>
          <w:rFonts w:ascii="Times New Roman" w:hAnsi="Times New Roman" w:cs="Times New Roman"/>
        </w:rPr>
        <w:t>mvnw</w:t>
      </w:r>
      <w:proofErr w:type="spellEnd"/>
      <w:r w:rsidRPr="00D955B2">
        <w:rPr>
          <w:rFonts w:ascii="Times New Roman" w:hAnsi="Times New Roman" w:cs="Times New Roman"/>
        </w:rPr>
        <w:t>}" _MVNW_REPO_PATTERN=/org/</w:t>
      </w:r>
      <w:proofErr w:type="spellStart"/>
      <w:r w:rsidRPr="00D955B2">
        <w:rPr>
          <w:rFonts w:ascii="Times New Roman" w:hAnsi="Times New Roman" w:cs="Times New Roman"/>
        </w:rPr>
        <w:t>apache</w:t>
      </w:r>
      <w:proofErr w:type="spellEnd"/>
      <w:r w:rsidRPr="00D955B2">
        <w:rPr>
          <w:rFonts w:ascii="Times New Roman" w:hAnsi="Times New Roman" w:cs="Times New Roman"/>
        </w:rPr>
        <w:t>/maven</w:t>
      </w:r>
      <w:proofErr w:type="gramStart"/>
      <w:r w:rsidRPr="00D955B2">
        <w:rPr>
          <w:rFonts w:ascii="Times New Roman" w:hAnsi="Times New Roman" w:cs="Times New Roman"/>
        </w:rPr>
        <w:t>/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71418A2B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7A5E7FAA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16549A4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</w:t>
      </w:r>
      <w:proofErr w:type="gramStart"/>
      <w:r w:rsidRPr="00D955B2">
        <w:rPr>
          <w:rFonts w:ascii="Times New Roman" w:hAnsi="Times New Roman" w:cs="Times New Roman"/>
        </w:rPr>
        <w:t>apply</w:t>
      </w:r>
      <w:proofErr w:type="gramEnd"/>
      <w:r w:rsidRPr="00D955B2">
        <w:rPr>
          <w:rFonts w:ascii="Times New Roman" w:hAnsi="Times New Roman" w:cs="Times New Roman"/>
        </w:rPr>
        <w:t xml:space="preserve"> MVNW_REPOURL and calculate MAVEN_HOME</w:t>
      </w:r>
    </w:p>
    <w:p w14:paraId="46AEDFC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maven home pattern: ~/.m2/wrapper/dists/{apache-maven-&lt;version</w:t>
      </w:r>
      <w:proofErr w:type="gramStart"/>
      <w:r w:rsidRPr="00D955B2">
        <w:rPr>
          <w:rFonts w:ascii="Times New Roman" w:hAnsi="Times New Roman" w:cs="Times New Roman"/>
        </w:rPr>
        <w:t>&gt;,maven</w:t>
      </w:r>
      <w:proofErr w:type="gramEnd"/>
      <w:r w:rsidRPr="00D955B2">
        <w:rPr>
          <w:rFonts w:ascii="Times New Roman" w:hAnsi="Times New Roman" w:cs="Times New Roman"/>
        </w:rPr>
        <w:t>-mvnd-&lt;version&gt;-&lt;platform&gt;}/&lt;hash&gt;</w:t>
      </w:r>
    </w:p>
    <w:p w14:paraId="3DCB63D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[ -z "${MVNW_REPOURL-}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distributionUrl="$MVNW_REPOURL$_MVNW_REPO_PATTERN${distributionUrl#*"$_MVNW_REPO_PATTERN"}"</w:t>
      </w:r>
    </w:p>
    <w:p w14:paraId="3EC19EFF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="${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##*/}"</w:t>
      </w:r>
    </w:p>
    <w:p w14:paraId="24FD7474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distributionUrlNameMain</w:t>
      </w:r>
      <w:proofErr w:type="spellEnd"/>
      <w:r w:rsidRPr="00D955B2">
        <w:rPr>
          <w:rFonts w:ascii="Times New Roman" w:hAnsi="Times New Roman" w:cs="Times New Roman"/>
        </w:rPr>
        <w:t>="${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proofErr w:type="gramStart"/>
      <w:r w:rsidRPr="00D955B2">
        <w:rPr>
          <w:rFonts w:ascii="Times New Roman" w:hAnsi="Times New Roman" w:cs="Times New Roman"/>
        </w:rPr>
        <w:t>%.*</w:t>
      </w:r>
      <w:proofErr w:type="gramEnd"/>
      <w:r w:rsidRPr="00D955B2">
        <w:rPr>
          <w:rFonts w:ascii="Times New Roman" w:hAnsi="Times New Roman" w:cs="Times New Roman"/>
        </w:rPr>
        <w:t>}"</w:t>
      </w:r>
    </w:p>
    <w:p w14:paraId="2A695B7C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distributionUrlNameMain</w:t>
      </w:r>
      <w:proofErr w:type="spellEnd"/>
      <w:r w:rsidRPr="00D955B2">
        <w:rPr>
          <w:rFonts w:ascii="Times New Roman" w:hAnsi="Times New Roman" w:cs="Times New Roman"/>
        </w:rPr>
        <w:t>="${</w:t>
      </w:r>
      <w:proofErr w:type="spellStart"/>
      <w:r w:rsidRPr="00D955B2">
        <w:rPr>
          <w:rFonts w:ascii="Times New Roman" w:hAnsi="Times New Roman" w:cs="Times New Roman"/>
        </w:rPr>
        <w:t>distributionUrlNameMain</w:t>
      </w:r>
      <w:proofErr w:type="spellEnd"/>
      <w:r w:rsidRPr="00D955B2">
        <w:rPr>
          <w:rFonts w:ascii="Times New Roman" w:hAnsi="Times New Roman" w:cs="Times New Roman"/>
        </w:rPr>
        <w:t>%-bin}"</w:t>
      </w:r>
    </w:p>
    <w:p w14:paraId="26E7799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MAVEN_USER_HOME="${MAVEN_USER_</w:t>
      </w:r>
      <w:proofErr w:type="gramStart"/>
      <w:r w:rsidRPr="00D955B2">
        <w:rPr>
          <w:rFonts w:ascii="Times New Roman" w:hAnsi="Times New Roman" w:cs="Times New Roman"/>
        </w:rPr>
        <w:t>HOME:-</w:t>
      </w:r>
      <w:proofErr w:type="gramEnd"/>
      <w:r w:rsidRPr="00D955B2">
        <w:rPr>
          <w:rFonts w:ascii="Times New Roman" w:hAnsi="Times New Roman" w:cs="Times New Roman"/>
        </w:rPr>
        <w:t>${HOME}/.m2}"</w:t>
      </w:r>
    </w:p>
    <w:p w14:paraId="1931668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MAVEN_HOME="${MAVEN_USER_HOME}/wrapper/dists/${distributionUrlNameMain-}/$(hash_string "$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")"</w:t>
      </w:r>
    </w:p>
    <w:p w14:paraId="17366757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1D272D7A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exec_</w:t>
      </w:r>
      <w:proofErr w:type="gramStart"/>
      <w:r w:rsidRPr="00D955B2">
        <w:rPr>
          <w:rFonts w:ascii="Times New Roman" w:hAnsi="Times New Roman" w:cs="Times New Roman"/>
        </w:rPr>
        <w:t>maven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>) {</w:t>
      </w:r>
    </w:p>
    <w:p w14:paraId="030875F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unset MVNW_VERBOSE MVNW_USERNAME MVNW_PASSWORD MVNW_REPOURL |</w:t>
      </w:r>
      <w:proofErr w:type="gramStart"/>
      <w:r w:rsidRPr="00D955B2">
        <w:rPr>
          <w:rFonts w:ascii="Times New Roman" w:hAnsi="Times New Roman" w:cs="Times New Roman"/>
        </w:rPr>
        <w:t>| :</w:t>
      </w:r>
      <w:proofErr w:type="gramEnd"/>
    </w:p>
    <w:p w14:paraId="76A34E7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exec "$MAVEN_HOME/bin/$MVN_CMD" "$@" || die "cannot exec $MAVEN_HOME/bin/$MVN_CMD"</w:t>
      </w:r>
    </w:p>
    <w:p w14:paraId="7206FA9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}</w:t>
      </w:r>
    </w:p>
    <w:p w14:paraId="10C9247E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0F89A5F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if [ -d "$MAVEN_HOME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2EB0539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"found existing MAVEN_HOME at $MAVEN_HOME"</w:t>
      </w:r>
    </w:p>
    <w:p w14:paraId="3D847CE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exec_maven</w:t>
      </w:r>
      <w:proofErr w:type="spellEnd"/>
      <w:r w:rsidRPr="00D955B2">
        <w:rPr>
          <w:rFonts w:ascii="Times New Roman" w:hAnsi="Times New Roman" w:cs="Times New Roman"/>
        </w:rPr>
        <w:t xml:space="preserve"> "$@"</w:t>
      </w:r>
    </w:p>
    <w:p w14:paraId="1EB9C0E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572B37B6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3005255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case "${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-}" in</w:t>
      </w:r>
    </w:p>
    <w:p w14:paraId="507788B3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*?-bin.zip</w:t>
      </w:r>
      <w:proofErr w:type="gramEnd"/>
      <w:r w:rsidRPr="00D955B2">
        <w:rPr>
          <w:rFonts w:ascii="Times New Roman" w:hAnsi="Times New Roman" w:cs="Times New Roman"/>
        </w:rPr>
        <w:t xml:space="preserve"> | </w:t>
      </w:r>
      <w:proofErr w:type="gramStart"/>
      <w:r w:rsidRPr="00D955B2">
        <w:rPr>
          <w:rFonts w:ascii="Times New Roman" w:hAnsi="Times New Roman" w:cs="Times New Roman"/>
        </w:rPr>
        <w:t>*?maven</w:t>
      </w:r>
      <w:proofErr w:type="gramEnd"/>
      <w:r w:rsidRPr="00D955B2">
        <w:rPr>
          <w:rFonts w:ascii="Times New Roman" w:hAnsi="Times New Roman" w:cs="Times New Roman"/>
        </w:rPr>
        <w:t>-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proofErr w:type="gramStart"/>
      <w:r w:rsidRPr="00D955B2">
        <w:rPr>
          <w:rFonts w:ascii="Times New Roman" w:hAnsi="Times New Roman" w:cs="Times New Roman"/>
        </w:rPr>
        <w:t>-?*-?*.zip)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14C4170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*) die "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 xml:space="preserve"> is not valid, must match *-bin.zip or maven-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>-*.zip, but found '${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-}'</w:t>
      </w:r>
      <w:proofErr w:type="gramStart"/>
      <w:r w:rsidRPr="00D955B2">
        <w:rPr>
          <w:rFonts w:ascii="Times New Roman" w:hAnsi="Times New Roman" w:cs="Times New Roman"/>
        </w:rPr>
        <w:t>"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41B4B692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4CCCD402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8EE29D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</w:t>
      </w:r>
      <w:proofErr w:type="gramStart"/>
      <w:r w:rsidRPr="00D955B2">
        <w:rPr>
          <w:rFonts w:ascii="Times New Roman" w:hAnsi="Times New Roman" w:cs="Times New Roman"/>
        </w:rPr>
        <w:t>prepare</w:t>
      </w:r>
      <w:proofErr w:type="gramEnd"/>
      <w:r w:rsidRPr="00D955B2">
        <w:rPr>
          <w:rFonts w:ascii="Times New Roman" w:hAnsi="Times New Roman" w:cs="Times New Roman"/>
        </w:rPr>
        <w:t xml:space="preserve"> </w:t>
      </w:r>
      <w:proofErr w:type="spellStart"/>
      <w:r w:rsidRPr="00D955B2">
        <w:rPr>
          <w:rFonts w:ascii="Times New Roman" w:hAnsi="Times New Roman" w:cs="Times New Roman"/>
        </w:rPr>
        <w:t>tmp</w:t>
      </w:r>
      <w:proofErr w:type="spellEnd"/>
      <w:r w:rsidRPr="00D955B2">
        <w:rPr>
          <w:rFonts w:ascii="Times New Roman" w:hAnsi="Times New Roman" w:cs="Times New Roman"/>
        </w:rPr>
        <w:t xml:space="preserve"> </w:t>
      </w:r>
      <w:proofErr w:type="spellStart"/>
      <w:r w:rsidRPr="00D955B2">
        <w:rPr>
          <w:rFonts w:ascii="Times New Roman" w:hAnsi="Times New Roman" w:cs="Times New Roman"/>
        </w:rPr>
        <w:t>dir</w:t>
      </w:r>
      <w:proofErr w:type="spellEnd"/>
    </w:p>
    <w:p w14:paraId="13C70FA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if TMP_DOWNLOAD_DIR="$(</w:t>
      </w:r>
      <w:proofErr w:type="spellStart"/>
      <w:r w:rsidRPr="00D955B2">
        <w:rPr>
          <w:rFonts w:ascii="Times New Roman" w:hAnsi="Times New Roman" w:cs="Times New Roman"/>
        </w:rPr>
        <w:t>mktemp</w:t>
      </w:r>
      <w:proofErr w:type="spellEnd"/>
      <w:r w:rsidRPr="00D955B2">
        <w:rPr>
          <w:rFonts w:ascii="Times New Roman" w:hAnsi="Times New Roman" w:cs="Times New Roman"/>
        </w:rPr>
        <w:t xml:space="preserve"> -d)" &amp;&amp; [ -d "$TMP_DOWNLOAD_DIR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56AFE2D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gramStart"/>
      <w:r w:rsidRPr="00D955B2">
        <w:rPr>
          <w:rFonts w:ascii="Times New Roman" w:hAnsi="Times New Roman" w:cs="Times New Roman"/>
        </w:rPr>
        <w:t>clean(</w:t>
      </w:r>
      <w:proofErr w:type="gramEnd"/>
      <w:r w:rsidRPr="00D955B2">
        <w:rPr>
          <w:rFonts w:ascii="Times New Roman" w:hAnsi="Times New Roman" w:cs="Times New Roman"/>
        </w:rPr>
        <w:t xml:space="preserve">) </w:t>
      </w:r>
      <w:proofErr w:type="gramStart"/>
      <w:r w:rsidRPr="00D955B2">
        <w:rPr>
          <w:rFonts w:ascii="Times New Roman" w:hAnsi="Times New Roman" w:cs="Times New Roman"/>
        </w:rPr>
        <w:t>{ rm</w:t>
      </w:r>
      <w:proofErr w:type="gramEnd"/>
      <w:r w:rsidRPr="00D955B2">
        <w:rPr>
          <w:rFonts w:ascii="Times New Roman" w:hAnsi="Times New Roman" w:cs="Times New Roman"/>
        </w:rPr>
        <w:t xml:space="preserve"> -rf -- "$TMP_DOWNLOAD_DIR"</w:t>
      </w:r>
      <w:proofErr w:type="gramStart"/>
      <w:r w:rsidRPr="00D955B2">
        <w:rPr>
          <w:rFonts w:ascii="Times New Roman" w:hAnsi="Times New Roman" w:cs="Times New Roman"/>
        </w:rPr>
        <w:t>; }</w:t>
      </w:r>
      <w:proofErr w:type="gramEnd"/>
    </w:p>
    <w:p w14:paraId="349D366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trap clean HUP INT TERM EXIT</w:t>
      </w:r>
    </w:p>
    <w:p w14:paraId="0E3CFC6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else</w:t>
      </w:r>
    </w:p>
    <w:p w14:paraId="54AB3C2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die "cannot create temp </w:t>
      </w:r>
      <w:proofErr w:type="spellStart"/>
      <w:r w:rsidRPr="00D955B2">
        <w:rPr>
          <w:rFonts w:ascii="Times New Roman" w:hAnsi="Times New Roman" w:cs="Times New Roman"/>
        </w:rPr>
        <w:t>dir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48307ED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077FA913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4785E7A3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mkdir</w:t>
      </w:r>
      <w:proofErr w:type="spellEnd"/>
      <w:r w:rsidRPr="00D955B2">
        <w:rPr>
          <w:rFonts w:ascii="Times New Roman" w:hAnsi="Times New Roman" w:cs="Times New Roman"/>
        </w:rPr>
        <w:t xml:space="preserve"> -p -- "${MAVEN_HOME%/*}"</w:t>
      </w:r>
    </w:p>
    <w:p w14:paraId="771438B8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5DD0E93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Download and Install Apache Maven</w:t>
      </w:r>
    </w:p>
    <w:p w14:paraId="3291003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verbose "Couldn't find MAVEN_HOME, downloading and installing it ..."</w:t>
      </w:r>
    </w:p>
    <w:p w14:paraId="7FC1E7C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verbose "Downloading from: 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4CE617D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verbose "Downloading to: 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322E26EB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2F97D09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</w:t>
      </w:r>
      <w:proofErr w:type="gramStart"/>
      <w:r w:rsidRPr="00D955B2">
        <w:rPr>
          <w:rFonts w:ascii="Times New Roman" w:hAnsi="Times New Roman" w:cs="Times New Roman"/>
        </w:rPr>
        <w:t>select</w:t>
      </w:r>
      <w:proofErr w:type="gramEnd"/>
      <w:r w:rsidRPr="00D955B2">
        <w:rPr>
          <w:rFonts w:ascii="Times New Roman" w:hAnsi="Times New Roman" w:cs="Times New Roman"/>
        </w:rPr>
        <w:t xml:space="preserve"> .zip </w:t>
      </w:r>
      <w:proofErr w:type="gramStart"/>
      <w:r w:rsidRPr="00D955B2">
        <w:rPr>
          <w:rFonts w:ascii="Times New Roman" w:hAnsi="Times New Roman" w:cs="Times New Roman"/>
        </w:rPr>
        <w:t>or .</w:t>
      </w:r>
      <w:proofErr w:type="gramEnd"/>
      <w:r w:rsidRPr="00D955B2">
        <w:rPr>
          <w:rFonts w:ascii="Times New Roman" w:hAnsi="Times New Roman" w:cs="Times New Roman"/>
        </w:rPr>
        <w:t>tar.gz</w:t>
      </w:r>
    </w:p>
    <w:p w14:paraId="6E2A6581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gramStart"/>
      <w:r w:rsidRPr="00D955B2">
        <w:rPr>
          <w:rFonts w:ascii="Times New Roman" w:hAnsi="Times New Roman" w:cs="Times New Roman"/>
        </w:rPr>
        <w:t>if !</w:t>
      </w:r>
      <w:proofErr w:type="gramEnd"/>
      <w:r w:rsidRPr="00D955B2">
        <w:rPr>
          <w:rFonts w:ascii="Times New Roman" w:hAnsi="Times New Roman" w:cs="Times New Roman"/>
        </w:rPr>
        <w:t xml:space="preserve"> command -v unzip &gt;/dev/null; then</w:t>
      </w:r>
    </w:p>
    <w:p w14:paraId="6B85039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="${distributionUrl%.zip</w:t>
      </w:r>
      <w:proofErr w:type="gramStart"/>
      <w:r w:rsidRPr="00D955B2">
        <w:rPr>
          <w:rFonts w:ascii="Times New Roman" w:hAnsi="Times New Roman" w:cs="Times New Roman"/>
        </w:rPr>
        <w:t>}.tar.gz</w:t>
      </w:r>
      <w:proofErr w:type="gramEnd"/>
      <w:r w:rsidRPr="00D955B2">
        <w:rPr>
          <w:rFonts w:ascii="Times New Roman" w:hAnsi="Times New Roman" w:cs="Times New Roman"/>
        </w:rPr>
        <w:t>"</w:t>
      </w:r>
    </w:p>
    <w:p w14:paraId="68E7B04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="${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##*/}"</w:t>
      </w:r>
    </w:p>
    <w:p w14:paraId="1B61F6A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183FFEE5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A2260B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verbose opt</w:t>
      </w:r>
    </w:p>
    <w:p w14:paraId="43E46DC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__MVNW_QUIET_WGET=--quiet __MVNW_QUIET_CURL=--silent __MVNW_QUIET_UNZIP=-q __MVNW_QUIET_TAR=''</w:t>
      </w:r>
    </w:p>
    <w:p w14:paraId="2D5407F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[ "${MVNW_VERBOSE-}</w:t>
      </w:r>
      <w:proofErr w:type="gramStart"/>
      <w:r w:rsidRPr="00D955B2">
        <w:rPr>
          <w:rFonts w:ascii="Times New Roman" w:hAnsi="Times New Roman" w:cs="Times New Roman"/>
        </w:rPr>
        <w:t>" !</w:t>
      </w:r>
      <w:proofErr w:type="gramEnd"/>
      <w:r w:rsidRPr="00D955B2">
        <w:rPr>
          <w:rFonts w:ascii="Times New Roman" w:hAnsi="Times New Roman" w:cs="Times New Roman"/>
        </w:rPr>
        <w:t xml:space="preserve">= </w:t>
      </w:r>
      <w:proofErr w:type="gramStart"/>
      <w:r w:rsidRPr="00D955B2">
        <w:rPr>
          <w:rFonts w:ascii="Times New Roman" w:hAnsi="Times New Roman" w:cs="Times New Roman"/>
        </w:rPr>
        <w:t>true ]</w:t>
      </w:r>
      <w:proofErr w:type="gramEnd"/>
      <w:r w:rsidRPr="00D955B2">
        <w:rPr>
          <w:rFonts w:ascii="Times New Roman" w:hAnsi="Times New Roman" w:cs="Times New Roman"/>
        </w:rPr>
        <w:t xml:space="preserve"> || __MVNW_QUIET_WGET='' __MVNW_QUIET_CURL='' __MVNW_QUIET_UNZIP='' __MVNW_QUIET_TAR=v</w:t>
      </w:r>
    </w:p>
    <w:p w14:paraId="0BC3648F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1F567C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# </w:t>
      </w:r>
      <w:proofErr w:type="gramStart"/>
      <w:r w:rsidRPr="00D955B2">
        <w:rPr>
          <w:rFonts w:ascii="Times New Roman" w:hAnsi="Times New Roman" w:cs="Times New Roman"/>
        </w:rPr>
        <w:t>normalize</w:t>
      </w:r>
      <w:proofErr w:type="gramEnd"/>
      <w:r w:rsidRPr="00D955B2">
        <w:rPr>
          <w:rFonts w:ascii="Times New Roman" w:hAnsi="Times New Roman" w:cs="Times New Roman"/>
        </w:rPr>
        <w:t xml:space="preserve"> http auth</w:t>
      </w:r>
    </w:p>
    <w:p w14:paraId="1E9B7FC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case "${MVNW_</w:t>
      </w:r>
      <w:proofErr w:type="gramStart"/>
      <w:r w:rsidRPr="00D955B2">
        <w:rPr>
          <w:rFonts w:ascii="Times New Roman" w:hAnsi="Times New Roman" w:cs="Times New Roman"/>
        </w:rPr>
        <w:t>PASSWORD:+</w:t>
      </w:r>
      <w:proofErr w:type="gramEnd"/>
      <w:r w:rsidRPr="00D955B2">
        <w:rPr>
          <w:rFonts w:ascii="Times New Roman" w:hAnsi="Times New Roman" w:cs="Times New Roman"/>
        </w:rPr>
        <w:t>has-password}" in</w:t>
      </w:r>
    </w:p>
    <w:p w14:paraId="4E82F05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'') MVNW_USERNAME='' MVNW_PASSWORD='</w:t>
      </w:r>
      <w:proofErr w:type="gramStart"/>
      <w:r w:rsidRPr="00D955B2">
        <w:rPr>
          <w:rFonts w:ascii="Times New Roman" w:hAnsi="Times New Roman" w:cs="Times New Roman"/>
        </w:rPr>
        <w:t>'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104BA9D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has-password) [ -n "${MVNW_USERNAME-}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MVNW_USERNAME='' MVNW_PASSWORD='</w:t>
      </w:r>
      <w:proofErr w:type="gramStart"/>
      <w:r w:rsidRPr="00D955B2">
        <w:rPr>
          <w:rFonts w:ascii="Times New Roman" w:hAnsi="Times New Roman" w:cs="Times New Roman"/>
        </w:rPr>
        <w:t>' ;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41BEEA87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esac</w:t>
      </w:r>
      <w:proofErr w:type="spellEnd"/>
    </w:p>
    <w:p w14:paraId="543825F1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091473C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if [ -z "${MVNW_USERNAME-}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&amp;&amp; command -v </w:t>
      </w:r>
      <w:proofErr w:type="spellStart"/>
      <w:r w:rsidRPr="00D955B2">
        <w:rPr>
          <w:rFonts w:ascii="Times New Roman" w:hAnsi="Times New Roman" w:cs="Times New Roman"/>
        </w:rPr>
        <w:t>wget</w:t>
      </w:r>
      <w:proofErr w:type="spellEnd"/>
      <w:r w:rsidRPr="00D955B2">
        <w:rPr>
          <w:rFonts w:ascii="Times New Roman" w:hAnsi="Times New Roman" w:cs="Times New Roman"/>
        </w:rPr>
        <w:t xml:space="preserve"> &gt;/dev/null; then</w:t>
      </w:r>
    </w:p>
    <w:p w14:paraId="70AA825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"Found </w:t>
      </w:r>
      <w:proofErr w:type="spellStart"/>
      <w:r w:rsidRPr="00D955B2">
        <w:rPr>
          <w:rFonts w:ascii="Times New Roman" w:hAnsi="Times New Roman" w:cs="Times New Roman"/>
        </w:rPr>
        <w:t>wget</w:t>
      </w:r>
      <w:proofErr w:type="spellEnd"/>
      <w:r w:rsidRPr="00D955B2">
        <w:rPr>
          <w:rFonts w:ascii="Times New Roman" w:hAnsi="Times New Roman" w:cs="Times New Roman"/>
        </w:rPr>
        <w:t xml:space="preserve"> ... using </w:t>
      </w:r>
      <w:proofErr w:type="spellStart"/>
      <w:r w:rsidRPr="00D955B2">
        <w:rPr>
          <w:rFonts w:ascii="Times New Roman" w:hAnsi="Times New Roman" w:cs="Times New Roman"/>
        </w:rPr>
        <w:t>wget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585736C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wget</w:t>
      </w:r>
      <w:proofErr w:type="spellEnd"/>
      <w:r w:rsidRPr="00D955B2">
        <w:rPr>
          <w:rFonts w:ascii="Times New Roman" w:hAnsi="Times New Roman" w:cs="Times New Roman"/>
        </w:rPr>
        <w:t xml:space="preserve"> ${__MVNW_QUIET_</w:t>
      </w:r>
      <w:proofErr w:type="gramStart"/>
      <w:r w:rsidRPr="00D955B2">
        <w:rPr>
          <w:rFonts w:ascii="Times New Roman" w:hAnsi="Times New Roman" w:cs="Times New Roman"/>
        </w:rPr>
        <w:t>WGET:+</w:t>
      </w:r>
      <w:proofErr w:type="gramEnd"/>
      <w:r w:rsidRPr="00D955B2">
        <w:rPr>
          <w:rFonts w:ascii="Times New Roman" w:hAnsi="Times New Roman" w:cs="Times New Roman"/>
        </w:rPr>
        <w:t>"$__MVNW_QUIET_WGET"} "$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 -O "$TMP_DOWNLOAD_DIR/$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 || die "</w:t>
      </w:r>
      <w:proofErr w:type="spellStart"/>
      <w:r w:rsidRPr="00D955B2">
        <w:rPr>
          <w:rFonts w:ascii="Times New Roman" w:hAnsi="Times New Roman" w:cs="Times New Roman"/>
        </w:rPr>
        <w:t>wget</w:t>
      </w:r>
      <w:proofErr w:type="spellEnd"/>
      <w:r w:rsidRPr="00D955B2">
        <w:rPr>
          <w:rFonts w:ascii="Times New Roman" w:hAnsi="Times New Roman" w:cs="Times New Roman"/>
        </w:rPr>
        <w:t>: Failed to fetch 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24DD0473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elif</w:t>
      </w:r>
      <w:proofErr w:type="spellEnd"/>
      <w:r w:rsidRPr="00D955B2">
        <w:rPr>
          <w:rFonts w:ascii="Times New Roman" w:hAnsi="Times New Roman" w:cs="Times New Roman"/>
        </w:rPr>
        <w:t xml:space="preserve"> [ -z "${MVNW_USERNAME-}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&amp;&amp; command -v curl &gt;/dev/null; then</w:t>
      </w:r>
    </w:p>
    <w:p w14:paraId="4E00844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"Found curl ... using curl"</w:t>
      </w:r>
    </w:p>
    <w:p w14:paraId="04E02D4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curl ${__MVNW_QUIET_</w:t>
      </w:r>
      <w:proofErr w:type="gramStart"/>
      <w:r w:rsidRPr="00D955B2">
        <w:rPr>
          <w:rFonts w:ascii="Times New Roman" w:hAnsi="Times New Roman" w:cs="Times New Roman"/>
        </w:rPr>
        <w:t>CURL:+</w:t>
      </w:r>
      <w:proofErr w:type="gramEnd"/>
      <w:r w:rsidRPr="00D955B2">
        <w:rPr>
          <w:rFonts w:ascii="Times New Roman" w:hAnsi="Times New Roman" w:cs="Times New Roman"/>
        </w:rPr>
        <w:t>"$__MVNW_QUIET_CURL"} -f -L -o "$TMP_DOWNLOAD_DIR/$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 "$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 || die "curl: Failed to fetch 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2734E1B1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elif</w:t>
      </w:r>
      <w:proofErr w:type="spellEnd"/>
      <w:r w:rsidRPr="00D955B2">
        <w:rPr>
          <w:rFonts w:ascii="Times New Roman" w:hAnsi="Times New Roman" w:cs="Times New Roman"/>
        </w:rPr>
        <w:t xml:space="preserve"> </w:t>
      </w:r>
      <w:proofErr w:type="spellStart"/>
      <w:r w:rsidRPr="00D955B2">
        <w:rPr>
          <w:rFonts w:ascii="Times New Roman" w:hAnsi="Times New Roman" w:cs="Times New Roman"/>
        </w:rPr>
        <w:t>set_java_home</w:t>
      </w:r>
      <w:proofErr w:type="spellEnd"/>
      <w:r w:rsidRPr="00D955B2">
        <w:rPr>
          <w:rFonts w:ascii="Times New Roman" w:hAnsi="Times New Roman" w:cs="Times New Roman"/>
        </w:rPr>
        <w:t>; then</w:t>
      </w:r>
    </w:p>
    <w:p w14:paraId="32C31D4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"Falling back to use Java to download"</w:t>
      </w:r>
    </w:p>
    <w:p w14:paraId="02477F7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javaSource</w:t>
      </w:r>
      <w:proofErr w:type="spellEnd"/>
      <w:r w:rsidRPr="00D955B2">
        <w:rPr>
          <w:rFonts w:ascii="Times New Roman" w:hAnsi="Times New Roman" w:cs="Times New Roman"/>
        </w:rPr>
        <w:t>="$TMP_DOWNLOAD_DIR/Downloader.java"</w:t>
      </w:r>
    </w:p>
    <w:p w14:paraId="0BF2D5E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targetZip</w:t>
      </w:r>
      <w:proofErr w:type="spellEnd"/>
      <w:r w:rsidRPr="00D955B2">
        <w:rPr>
          <w:rFonts w:ascii="Times New Roman" w:hAnsi="Times New Roman" w:cs="Times New Roman"/>
        </w:rPr>
        <w:t>="$TMP_DOWNLOAD_DIR/$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7E058DB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cat &gt;"$</w:t>
      </w:r>
      <w:proofErr w:type="spellStart"/>
      <w:r w:rsidRPr="00D955B2">
        <w:rPr>
          <w:rFonts w:ascii="Times New Roman" w:hAnsi="Times New Roman" w:cs="Times New Roman"/>
        </w:rPr>
        <w:t>javaSource</w:t>
      </w:r>
      <w:proofErr w:type="spellEnd"/>
      <w:r w:rsidRPr="00D955B2">
        <w:rPr>
          <w:rFonts w:ascii="Times New Roman" w:hAnsi="Times New Roman" w:cs="Times New Roman"/>
        </w:rPr>
        <w:t>" &lt;&lt;-END</w:t>
      </w:r>
    </w:p>
    <w:p w14:paraId="361A5AD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public class Downloader extends </w:t>
      </w:r>
      <w:proofErr w:type="spellStart"/>
      <w:proofErr w:type="gramStart"/>
      <w:r w:rsidRPr="00D955B2">
        <w:rPr>
          <w:rFonts w:ascii="Times New Roman" w:hAnsi="Times New Roman" w:cs="Times New Roman"/>
        </w:rPr>
        <w:t>java.net.Authenticator</w:t>
      </w:r>
      <w:proofErr w:type="spellEnd"/>
      <w:proofErr w:type="gramEnd"/>
    </w:p>
    <w:p w14:paraId="2C1B019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>{</w:t>
      </w:r>
    </w:p>
    <w:p w14:paraId="23187C0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protected </w:t>
      </w:r>
      <w:proofErr w:type="spellStart"/>
      <w:proofErr w:type="gramStart"/>
      <w:r w:rsidRPr="00D955B2">
        <w:rPr>
          <w:rFonts w:ascii="Times New Roman" w:hAnsi="Times New Roman" w:cs="Times New Roman"/>
        </w:rPr>
        <w:t>java.net.PasswordAuthentication</w:t>
      </w:r>
      <w:proofErr w:type="spellEnd"/>
      <w:proofErr w:type="gramEnd"/>
      <w:r w:rsidRPr="00D955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55B2">
        <w:rPr>
          <w:rFonts w:ascii="Times New Roman" w:hAnsi="Times New Roman" w:cs="Times New Roman"/>
        </w:rPr>
        <w:t>getPasswordAuthentication</w:t>
      </w:r>
      <w:proofErr w:type="spellEnd"/>
      <w:r w:rsidRPr="00D955B2">
        <w:rPr>
          <w:rFonts w:ascii="Times New Roman" w:hAnsi="Times New Roman" w:cs="Times New Roman"/>
        </w:rPr>
        <w:t>(</w:t>
      </w:r>
      <w:proofErr w:type="gramEnd"/>
      <w:r w:rsidRPr="00D955B2">
        <w:rPr>
          <w:rFonts w:ascii="Times New Roman" w:hAnsi="Times New Roman" w:cs="Times New Roman"/>
        </w:rPr>
        <w:t>)</w:t>
      </w:r>
    </w:p>
    <w:p w14:paraId="7D5C177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{</w:t>
      </w:r>
    </w:p>
    <w:p w14:paraId="50FE715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  return new </w:t>
      </w:r>
      <w:proofErr w:type="spellStart"/>
      <w:proofErr w:type="gramStart"/>
      <w:r w:rsidRPr="00D955B2">
        <w:rPr>
          <w:rFonts w:ascii="Times New Roman" w:hAnsi="Times New Roman" w:cs="Times New Roman"/>
        </w:rPr>
        <w:t>java.net.PasswordAuthentication</w:t>
      </w:r>
      <w:proofErr w:type="spellEnd"/>
      <w:r w:rsidRPr="00D955B2">
        <w:rPr>
          <w:rFonts w:ascii="Times New Roman" w:hAnsi="Times New Roman" w:cs="Times New Roman"/>
        </w:rPr>
        <w:t xml:space="preserve">( </w:t>
      </w:r>
      <w:proofErr w:type="spellStart"/>
      <w:r w:rsidRPr="00D955B2">
        <w:rPr>
          <w:rFonts w:ascii="Times New Roman" w:hAnsi="Times New Roman" w:cs="Times New Roman"/>
        </w:rPr>
        <w:t>System.getenv</w:t>
      </w:r>
      <w:proofErr w:type="spellEnd"/>
      <w:r w:rsidRPr="00D955B2">
        <w:rPr>
          <w:rFonts w:ascii="Times New Roman" w:hAnsi="Times New Roman" w:cs="Times New Roman"/>
        </w:rPr>
        <w:t>( "</w:t>
      </w:r>
      <w:proofErr w:type="gramEnd"/>
      <w:r w:rsidRPr="00D955B2">
        <w:rPr>
          <w:rFonts w:ascii="Times New Roman" w:hAnsi="Times New Roman" w:cs="Times New Roman"/>
        </w:rPr>
        <w:t>MVNW_USERNAME</w:t>
      </w:r>
      <w:proofErr w:type="gramStart"/>
      <w:r w:rsidRPr="00D955B2">
        <w:rPr>
          <w:rFonts w:ascii="Times New Roman" w:hAnsi="Times New Roman" w:cs="Times New Roman"/>
        </w:rPr>
        <w:t>" )</w:t>
      </w:r>
      <w:proofErr w:type="gramEnd"/>
      <w:r w:rsidRPr="00D955B2">
        <w:rPr>
          <w:rFonts w:ascii="Times New Roman" w:hAnsi="Times New Roman" w:cs="Times New Roman"/>
        </w:rPr>
        <w:t xml:space="preserve">, </w:t>
      </w:r>
      <w:proofErr w:type="spellStart"/>
      <w:r w:rsidRPr="00D955B2">
        <w:rPr>
          <w:rFonts w:ascii="Times New Roman" w:hAnsi="Times New Roman" w:cs="Times New Roman"/>
        </w:rPr>
        <w:t>System.getenv</w:t>
      </w:r>
      <w:proofErr w:type="spellEnd"/>
      <w:proofErr w:type="gramStart"/>
      <w:r w:rsidRPr="00D955B2">
        <w:rPr>
          <w:rFonts w:ascii="Times New Roman" w:hAnsi="Times New Roman" w:cs="Times New Roman"/>
        </w:rPr>
        <w:t>( "</w:t>
      </w:r>
      <w:proofErr w:type="gramEnd"/>
      <w:r w:rsidRPr="00D955B2">
        <w:rPr>
          <w:rFonts w:ascii="Times New Roman" w:hAnsi="Times New Roman" w:cs="Times New Roman"/>
        </w:rPr>
        <w:t>MVNW_PASSWORD</w:t>
      </w:r>
      <w:proofErr w:type="gramStart"/>
      <w:r w:rsidRPr="00D955B2">
        <w:rPr>
          <w:rFonts w:ascii="Times New Roman" w:hAnsi="Times New Roman" w:cs="Times New Roman"/>
        </w:rPr>
        <w:t>" ).</w:t>
      </w:r>
      <w:proofErr w:type="spellStart"/>
      <w:r w:rsidRPr="00D955B2">
        <w:rPr>
          <w:rFonts w:ascii="Times New Roman" w:hAnsi="Times New Roman" w:cs="Times New Roman"/>
        </w:rPr>
        <w:t>toCharArray</w:t>
      </w:r>
      <w:proofErr w:type="spellEnd"/>
      <w:proofErr w:type="gramEnd"/>
      <w:r w:rsidRPr="00D955B2">
        <w:rPr>
          <w:rFonts w:ascii="Times New Roman" w:hAnsi="Times New Roman" w:cs="Times New Roman"/>
        </w:rPr>
        <w:t>(</w:t>
      </w:r>
      <w:proofErr w:type="gramStart"/>
      <w:r w:rsidRPr="00D955B2">
        <w:rPr>
          <w:rFonts w:ascii="Times New Roman" w:hAnsi="Times New Roman" w:cs="Times New Roman"/>
        </w:rPr>
        <w:t>) )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4C4F5A3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}</w:t>
      </w:r>
    </w:p>
    <w:p w14:paraId="1B45E07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public static void </w:t>
      </w:r>
      <w:proofErr w:type="gramStart"/>
      <w:r w:rsidRPr="00D955B2">
        <w:rPr>
          <w:rFonts w:ascii="Times New Roman" w:hAnsi="Times New Roman" w:cs="Times New Roman"/>
        </w:rPr>
        <w:t>main( String</w:t>
      </w:r>
      <w:proofErr w:type="gramEnd"/>
      <w:r w:rsidRPr="00D955B2">
        <w:rPr>
          <w:rFonts w:ascii="Times New Roman" w:hAnsi="Times New Roman" w:cs="Times New Roman"/>
        </w:rPr>
        <w:t xml:space="preserve">[] </w:t>
      </w:r>
      <w:proofErr w:type="spellStart"/>
      <w:proofErr w:type="gramStart"/>
      <w:r w:rsidRPr="00D955B2">
        <w:rPr>
          <w:rFonts w:ascii="Times New Roman" w:hAnsi="Times New Roman" w:cs="Times New Roman"/>
        </w:rPr>
        <w:t>args</w:t>
      </w:r>
      <w:proofErr w:type="spellEnd"/>
      <w:r w:rsidRPr="00D955B2">
        <w:rPr>
          <w:rFonts w:ascii="Times New Roman" w:hAnsi="Times New Roman" w:cs="Times New Roman"/>
        </w:rPr>
        <w:t xml:space="preserve"> )</w:t>
      </w:r>
      <w:proofErr w:type="gramEnd"/>
      <w:r w:rsidRPr="00D955B2">
        <w:rPr>
          <w:rFonts w:ascii="Times New Roman" w:hAnsi="Times New Roman" w:cs="Times New Roman"/>
        </w:rPr>
        <w:t xml:space="preserve"> throws Exception</w:t>
      </w:r>
    </w:p>
    <w:p w14:paraId="62C18DF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{</w:t>
      </w:r>
    </w:p>
    <w:p w14:paraId="36715C2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D955B2">
        <w:rPr>
          <w:rFonts w:ascii="Times New Roman" w:hAnsi="Times New Roman" w:cs="Times New Roman"/>
        </w:rPr>
        <w:t>setDefault</w:t>
      </w:r>
      <w:proofErr w:type="spellEnd"/>
      <w:r w:rsidRPr="00D955B2">
        <w:rPr>
          <w:rFonts w:ascii="Times New Roman" w:hAnsi="Times New Roman" w:cs="Times New Roman"/>
        </w:rPr>
        <w:t>( new</w:t>
      </w:r>
      <w:proofErr w:type="gramEnd"/>
      <w:r w:rsidRPr="00D955B2">
        <w:rPr>
          <w:rFonts w:ascii="Times New Roman" w:hAnsi="Times New Roman" w:cs="Times New Roman"/>
        </w:rPr>
        <w:t xml:space="preserve"> </w:t>
      </w:r>
      <w:proofErr w:type="gramStart"/>
      <w:r w:rsidRPr="00D955B2">
        <w:rPr>
          <w:rFonts w:ascii="Times New Roman" w:hAnsi="Times New Roman" w:cs="Times New Roman"/>
        </w:rPr>
        <w:t>Downloader() )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35E85EC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D955B2">
        <w:rPr>
          <w:rFonts w:ascii="Times New Roman" w:hAnsi="Times New Roman" w:cs="Times New Roman"/>
        </w:rPr>
        <w:t>java.nio.file</w:t>
      </w:r>
      <w:proofErr w:type="gramEnd"/>
      <w:r w:rsidRPr="00D955B2">
        <w:rPr>
          <w:rFonts w:ascii="Times New Roman" w:hAnsi="Times New Roman" w:cs="Times New Roman"/>
        </w:rPr>
        <w:t>.Files.copy</w:t>
      </w:r>
      <w:proofErr w:type="spellEnd"/>
      <w:proofErr w:type="gramStart"/>
      <w:r w:rsidRPr="00D955B2">
        <w:rPr>
          <w:rFonts w:ascii="Times New Roman" w:hAnsi="Times New Roman" w:cs="Times New Roman"/>
        </w:rPr>
        <w:t xml:space="preserve">( </w:t>
      </w:r>
      <w:proofErr w:type="spellStart"/>
      <w:r w:rsidRPr="00D955B2">
        <w:rPr>
          <w:rFonts w:ascii="Times New Roman" w:hAnsi="Times New Roman" w:cs="Times New Roman"/>
        </w:rPr>
        <w:t>java.net.URI.create</w:t>
      </w:r>
      <w:proofErr w:type="spellEnd"/>
      <w:r w:rsidRPr="00D955B2">
        <w:rPr>
          <w:rFonts w:ascii="Times New Roman" w:hAnsi="Times New Roman" w:cs="Times New Roman"/>
        </w:rPr>
        <w:t xml:space="preserve">( </w:t>
      </w:r>
      <w:proofErr w:type="spellStart"/>
      <w:r w:rsidRPr="00D955B2">
        <w:rPr>
          <w:rFonts w:ascii="Times New Roman" w:hAnsi="Times New Roman" w:cs="Times New Roman"/>
        </w:rPr>
        <w:t>args</w:t>
      </w:r>
      <w:proofErr w:type="spellEnd"/>
      <w:proofErr w:type="gramEnd"/>
      <w:r w:rsidRPr="00D955B2">
        <w:rPr>
          <w:rFonts w:ascii="Times New Roman" w:hAnsi="Times New Roman" w:cs="Times New Roman"/>
        </w:rPr>
        <w:t>[0</w:t>
      </w:r>
      <w:proofErr w:type="gramStart"/>
      <w:r w:rsidRPr="00D955B2">
        <w:rPr>
          <w:rFonts w:ascii="Times New Roman" w:hAnsi="Times New Roman" w:cs="Times New Roman"/>
        </w:rPr>
        <w:t>] ).</w:t>
      </w:r>
      <w:proofErr w:type="spellStart"/>
      <w:r w:rsidRPr="00D955B2">
        <w:rPr>
          <w:rFonts w:ascii="Times New Roman" w:hAnsi="Times New Roman" w:cs="Times New Roman"/>
        </w:rPr>
        <w:t>toURL</w:t>
      </w:r>
      <w:proofErr w:type="spellEnd"/>
      <w:proofErr w:type="gramEnd"/>
      <w:r w:rsidRPr="00D955B2">
        <w:rPr>
          <w:rFonts w:ascii="Times New Roman" w:hAnsi="Times New Roman" w:cs="Times New Roman"/>
        </w:rPr>
        <w:t>(</w:t>
      </w:r>
      <w:proofErr w:type="gramStart"/>
      <w:r w:rsidRPr="00D955B2">
        <w:rPr>
          <w:rFonts w:ascii="Times New Roman" w:hAnsi="Times New Roman" w:cs="Times New Roman"/>
        </w:rPr>
        <w:t>).</w:t>
      </w:r>
      <w:proofErr w:type="spellStart"/>
      <w:r w:rsidRPr="00D955B2">
        <w:rPr>
          <w:rFonts w:ascii="Times New Roman" w:hAnsi="Times New Roman" w:cs="Times New Roman"/>
        </w:rPr>
        <w:t>openStream</w:t>
      </w:r>
      <w:proofErr w:type="spellEnd"/>
      <w:proofErr w:type="gramEnd"/>
      <w:r w:rsidRPr="00D955B2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D955B2">
        <w:rPr>
          <w:rFonts w:ascii="Times New Roman" w:hAnsi="Times New Roman" w:cs="Times New Roman"/>
        </w:rPr>
        <w:t>java.nio.file.Paths.get</w:t>
      </w:r>
      <w:proofErr w:type="spellEnd"/>
      <w:r w:rsidRPr="00D955B2">
        <w:rPr>
          <w:rFonts w:ascii="Times New Roman" w:hAnsi="Times New Roman" w:cs="Times New Roman"/>
        </w:rPr>
        <w:t xml:space="preserve">( </w:t>
      </w:r>
      <w:proofErr w:type="spellStart"/>
      <w:r w:rsidRPr="00D955B2">
        <w:rPr>
          <w:rFonts w:ascii="Times New Roman" w:hAnsi="Times New Roman" w:cs="Times New Roman"/>
        </w:rPr>
        <w:t>args</w:t>
      </w:r>
      <w:proofErr w:type="spellEnd"/>
      <w:proofErr w:type="gramEnd"/>
      <w:r w:rsidRPr="00D955B2">
        <w:rPr>
          <w:rFonts w:ascii="Times New Roman" w:hAnsi="Times New Roman" w:cs="Times New Roman"/>
        </w:rPr>
        <w:t>[1</w:t>
      </w:r>
      <w:proofErr w:type="gramStart"/>
      <w:r w:rsidRPr="00D955B2">
        <w:rPr>
          <w:rFonts w:ascii="Times New Roman" w:hAnsi="Times New Roman" w:cs="Times New Roman"/>
        </w:rPr>
        <w:t>] ).</w:t>
      </w:r>
      <w:proofErr w:type="spellStart"/>
      <w:r w:rsidRPr="00D955B2">
        <w:rPr>
          <w:rFonts w:ascii="Times New Roman" w:hAnsi="Times New Roman" w:cs="Times New Roman"/>
        </w:rPr>
        <w:t>toAbsolutePath</w:t>
      </w:r>
      <w:proofErr w:type="spellEnd"/>
      <w:proofErr w:type="gramEnd"/>
      <w:r w:rsidRPr="00D955B2">
        <w:rPr>
          <w:rFonts w:ascii="Times New Roman" w:hAnsi="Times New Roman" w:cs="Times New Roman"/>
        </w:rPr>
        <w:t>(</w:t>
      </w:r>
      <w:proofErr w:type="gramStart"/>
      <w:r w:rsidRPr="00D955B2">
        <w:rPr>
          <w:rFonts w:ascii="Times New Roman" w:hAnsi="Times New Roman" w:cs="Times New Roman"/>
        </w:rPr>
        <w:t>).normalize</w:t>
      </w:r>
      <w:proofErr w:type="gramEnd"/>
      <w:r w:rsidRPr="00D955B2">
        <w:rPr>
          <w:rFonts w:ascii="Times New Roman" w:hAnsi="Times New Roman" w:cs="Times New Roman"/>
        </w:rPr>
        <w:t>(</w:t>
      </w:r>
      <w:proofErr w:type="gramStart"/>
      <w:r w:rsidRPr="00D955B2">
        <w:rPr>
          <w:rFonts w:ascii="Times New Roman" w:hAnsi="Times New Roman" w:cs="Times New Roman"/>
        </w:rPr>
        <w:t>) )</w:t>
      </w:r>
      <w:proofErr w:type="gramEnd"/>
      <w:r w:rsidRPr="00D955B2">
        <w:rPr>
          <w:rFonts w:ascii="Times New Roman" w:hAnsi="Times New Roman" w:cs="Times New Roman"/>
        </w:rPr>
        <w:t>;</w:t>
      </w:r>
    </w:p>
    <w:p w14:paraId="2E894E7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 xml:space="preserve">  }</w:t>
      </w:r>
    </w:p>
    <w:p w14:paraId="6492FD7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>}</w:t>
      </w:r>
    </w:p>
    <w:p w14:paraId="7612DC2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ab/>
        <w:t>END</w:t>
      </w:r>
    </w:p>
    <w:p w14:paraId="4C95A6A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# For Cygwin/MinGW, switch paths to Windows format before running </w:t>
      </w:r>
      <w:proofErr w:type="spellStart"/>
      <w:r w:rsidRPr="00D955B2">
        <w:rPr>
          <w:rFonts w:ascii="Times New Roman" w:hAnsi="Times New Roman" w:cs="Times New Roman"/>
        </w:rPr>
        <w:t>javac</w:t>
      </w:r>
      <w:proofErr w:type="spellEnd"/>
      <w:r w:rsidRPr="00D955B2">
        <w:rPr>
          <w:rFonts w:ascii="Times New Roman" w:hAnsi="Times New Roman" w:cs="Times New Roman"/>
        </w:rPr>
        <w:t xml:space="preserve"> and java</w:t>
      </w:r>
    </w:p>
    <w:p w14:paraId="24273BB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 - Compiling Downloader.java ..."</w:t>
      </w:r>
    </w:p>
    <w:p w14:paraId="1029EC2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"$(</w:t>
      </w:r>
      <w:proofErr w:type="spellStart"/>
      <w:r w:rsidRPr="00D955B2">
        <w:rPr>
          <w:rFonts w:ascii="Times New Roman" w:hAnsi="Times New Roman" w:cs="Times New Roman"/>
        </w:rPr>
        <w:t>native_path</w:t>
      </w:r>
      <w:proofErr w:type="spellEnd"/>
      <w:r w:rsidRPr="00D955B2">
        <w:rPr>
          <w:rFonts w:ascii="Times New Roman" w:hAnsi="Times New Roman" w:cs="Times New Roman"/>
        </w:rPr>
        <w:t xml:space="preserve"> "$JAVACCMD")" "$(</w:t>
      </w:r>
      <w:proofErr w:type="spellStart"/>
      <w:r w:rsidRPr="00D955B2">
        <w:rPr>
          <w:rFonts w:ascii="Times New Roman" w:hAnsi="Times New Roman" w:cs="Times New Roman"/>
        </w:rPr>
        <w:t>native_path</w:t>
      </w:r>
      <w:proofErr w:type="spellEnd"/>
      <w:r w:rsidRPr="00D955B2">
        <w:rPr>
          <w:rFonts w:ascii="Times New Roman" w:hAnsi="Times New Roman" w:cs="Times New Roman"/>
        </w:rPr>
        <w:t xml:space="preserve"> "$</w:t>
      </w:r>
      <w:proofErr w:type="spellStart"/>
      <w:r w:rsidRPr="00D955B2">
        <w:rPr>
          <w:rFonts w:ascii="Times New Roman" w:hAnsi="Times New Roman" w:cs="Times New Roman"/>
        </w:rPr>
        <w:t>javaSource</w:t>
      </w:r>
      <w:proofErr w:type="spellEnd"/>
      <w:r w:rsidRPr="00D955B2">
        <w:rPr>
          <w:rFonts w:ascii="Times New Roman" w:hAnsi="Times New Roman" w:cs="Times New Roman"/>
        </w:rPr>
        <w:t>")" || die "Failed to compile Downloader.java"</w:t>
      </w:r>
    </w:p>
    <w:p w14:paraId="3354D7B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verbose " - Running Downloader.java ..."</w:t>
      </w:r>
    </w:p>
    <w:p w14:paraId="58E3D7D3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lastRenderedPageBreak/>
        <w:t xml:space="preserve">  "$(</w:t>
      </w:r>
      <w:proofErr w:type="spellStart"/>
      <w:r w:rsidRPr="00D955B2">
        <w:rPr>
          <w:rFonts w:ascii="Times New Roman" w:hAnsi="Times New Roman" w:cs="Times New Roman"/>
        </w:rPr>
        <w:t>native_path</w:t>
      </w:r>
      <w:proofErr w:type="spellEnd"/>
      <w:r w:rsidRPr="00D955B2">
        <w:rPr>
          <w:rFonts w:ascii="Times New Roman" w:hAnsi="Times New Roman" w:cs="Times New Roman"/>
        </w:rPr>
        <w:t xml:space="preserve"> "$JAVACMD")" -cp "$(</w:t>
      </w:r>
      <w:proofErr w:type="spellStart"/>
      <w:r w:rsidRPr="00D955B2">
        <w:rPr>
          <w:rFonts w:ascii="Times New Roman" w:hAnsi="Times New Roman" w:cs="Times New Roman"/>
        </w:rPr>
        <w:t>native_path</w:t>
      </w:r>
      <w:proofErr w:type="spellEnd"/>
      <w:r w:rsidRPr="00D955B2">
        <w:rPr>
          <w:rFonts w:ascii="Times New Roman" w:hAnsi="Times New Roman" w:cs="Times New Roman"/>
        </w:rPr>
        <w:t xml:space="preserve"> "$TMP_DOWNLOAD_DIR")" Downloader "$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 "$(</w:t>
      </w:r>
      <w:proofErr w:type="spellStart"/>
      <w:r w:rsidRPr="00D955B2">
        <w:rPr>
          <w:rFonts w:ascii="Times New Roman" w:hAnsi="Times New Roman" w:cs="Times New Roman"/>
        </w:rPr>
        <w:t>native_path</w:t>
      </w:r>
      <w:proofErr w:type="spellEnd"/>
      <w:r w:rsidRPr="00D955B2">
        <w:rPr>
          <w:rFonts w:ascii="Times New Roman" w:hAnsi="Times New Roman" w:cs="Times New Roman"/>
        </w:rPr>
        <w:t xml:space="preserve"> "$</w:t>
      </w:r>
      <w:proofErr w:type="spellStart"/>
      <w:r w:rsidRPr="00D955B2">
        <w:rPr>
          <w:rFonts w:ascii="Times New Roman" w:hAnsi="Times New Roman" w:cs="Times New Roman"/>
        </w:rPr>
        <w:t>targetZip</w:t>
      </w:r>
      <w:proofErr w:type="spellEnd"/>
      <w:r w:rsidRPr="00D955B2">
        <w:rPr>
          <w:rFonts w:ascii="Times New Roman" w:hAnsi="Times New Roman" w:cs="Times New Roman"/>
        </w:rPr>
        <w:t>")"</w:t>
      </w:r>
    </w:p>
    <w:p w14:paraId="37DBA5C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00737AE5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93E4E2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If specified, validate the SHA-256 sum of the Maven distribution zip file</w:t>
      </w:r>
    </w:p>
    <w:p w14:paraId="1647FE8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if [ -n "${distributionSha256Sum-}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62FCBC1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distributionSha256Result=false</w:t>
      </w:r>
    </w:p>
    <w:p w14:paraId="14C79A0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if [ "$MVN_CMD" = </w:t>
      </w:r>
      <w:proofErr w:type="gramStart"/>
      <w:r w:rsidRPr="00D955B2">
        <w:rPr>
          <w:rFonts w:ascii="Times New Roman" w:hAnsi="Times New Roman" w:cs="Times New Roman"/>
        </w:rPr>
        <w:t>mvnd.sh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486D3E8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"Checksum validation is not supported for maven-</w:t>
      </w:r>
      <w:proofErr w:type="spellStart"/>
      <w:r w:rsidRPr="00D955B2">
        <w:rPr>
          <w:rFonts w:ascii="Times New Roman" w:hAnsi="Times New Roman" w:cs="Times New Roman"/>
        </w:rPr>
        <w:t>mvnd</w:t>
      </w:r>
      <w:proofErr w:type="spellEnd"/>
      <w:r w:rsidRPr="00D955B2">
        <w:rPr>
          <w:rFonts w:ascii="Times New Roman" w:hAnsi="Times New Roman" w:cs="Times New Roman"/>
        </w:rPr>
        <w:t>." &gt;&amp;2</w:t>
      </w:r>
    </w:p>
    <w:p w14:paraId="2203E90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"Please disable validation by removing 'distributionSha256Sum' from your maven-</w:t>
      </w:r>
      <w:proofErr w:type="spellStart"/>
      <w:proofErr w:type="gramStart"/>
      <w:r w:rsidRPr="00D955B2">
        <w:rPr>
          <w:rFonts w:ascii="Times New Roman" w:hAnsi="Times New Roman" w:cs="Times New Roman"/>
        </w:rPr>
        <w:t>wrapper.properties</w:t>
      </w:r>
      <w:proofErr w:type="spellEnd"/>
      <w:proofErr w:type="gramEnd"/>
      <w:r w:rsidRPr="00D955B2">
        <w:rPr>
          <w:rFonts w:ascii="Times New Roman" w:hAnsi="Times New Roman" w:cs="Times New Roman"/>
        </w:rPr>
        <w:t>." &gt;&amp;2</w:t>
      </w:r>
    </w:p>
    <w:p w14:paraId="0B0E94C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exit 1</w:t>
      </w:r>
    </w:p>
    <w:p w14:paraId="496F09E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elif</w:t>
      </w:r>
      <w:proofErr w:type="spellEnd"/>
      <w:r w:rsidRPr="00D955B2">
        <w:rPr>
          <w:rFonts w:ascii="Times New Roman" w:hAnsi="Times New Roman" w:cs="Times New Roman"/>
        </w:rPr>
        <w:t xml:space="preserve"> command -v sha256sum &gt;/dev/null; then</w:t>
      </w:r>
    </w:p>
    <w:p w14:paraId="43DB10A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if echo "$distributionSha256</w:t>
      </w:r>
      <w:proofErr w:type="gramStart"/>
      <w:r w:rsidRPr="00D955B2">
        <w:rPr>
          <w:rFonts w:ascii="Times New Roman" w:hAnsi="Times New Roman" w:cs="Times New Roman"/>
        </w:rPr>
        <w:t>Sum  $</w:t>
      </w:r>
      <w:proofErr w:type="gramEnd"/>
      <w:r w:rsidRPr="00D955B2">
        <w:rPr>
          <w:rFonts w:ascii="Times New Roman" w:hAnsi="Times New Roman" w:cs="Times New Roman"/>
        </w:rPr>
        <w:t>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 | sha256sum -c &gt;/dev/null 2&gt;&amp;1; then</w:t>
      </w:r>
    </w:p>
    <w:p w14:paraId="461A793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distributionSha256Result=true</w:t>
      </w:r>
    </w:p>
    <w:p w14:paraId="00A8DC5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fi</w:t>
      </w:r>
    </w:p>
    <w:p w14:paraId="6919D9A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</w:t>
      </w:r>
      <w:proofErr w:type="spellStart"/>
      <w:r w:rsidRPr="00D955B2">
        <w:rPr>
          <w:rFonts w:ascii="Times New Roman" w:hAnsi="Times New Roman" w:cs="Times New Roman"/>
        </w:rPr>
        <w:t>elif</w:t>
      </w:r>
      <w:proofErr w:type="spellEnd"/>
      <w:r w:rsidRPr="00D955B2">
        <w:rPr>
          <w:rFonts w:ascii="Times New Roman" w:hAnsi="Times New Roman" w:cs="Times New Roman"/>
        </w:rPr>
        <w:t xml:space="preserve"> command -v </w:t>
      </w:r>
      <w:proofErr w:type="spellStart"/>
      <w:r w:rsidRPr="00D955B2">
        <w:rPr>
          <w:rFonts w:ascii="Times New Roman" w:hAnsi="Times New Roman" w:cs="Times New Roman"/>
        </w:rPr>
        <w:t>shasum</w:t>
      </w:r>
      <w:proofErr w:type="spellEnd"/>
      <w:r w:rsidRPr="00D955B2">
        <w:rPr>
          <w:rFonts w:ascii="Times New Roman" w:hAnsi="Times New Roman" w:cs="Times New Roman"/>
        </w:rPr>
        <w:t xml:space="preserve"> &gt;/dev/null; then</w:t>
      </w:r>
    </w:p>
    <w:p w14:paraId="1FBF0880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if echo "$distributionSha256</w:t>
      </w:r>
      <w:proofErr w:type="gramStart"/>
      <w:r w:rsidRPr="00D955B2">
        <w:rPr>
          <w:rFonts w:ascii="Times New Roman" w:hAnsi="Times New Roman" w:cs="Times New Roman"/>
        </w:rPr>
        <w:t>Sum  $</w:t>
      </w:r>
      <w:proofErr w:type="gramEnd"/>
      <w:r w:rsidRPr="00D955B2">
        <w:rPr>
          <w:rFonts w:ascii="Times New Roman" w:hAnsi="Times New Roman" w:cs="Times New Roman"/>
        </w:rPr>
        <w:t>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 xml:space="preserve">" | </w:t>
      </w:r>
      <w:proofErr w:type="spellStart"/>
      <w:r w:rsidRPr="00D955B2">
        <w:rPr>
          <w:rFonts w:ascii="Times New Roman" w:hAnsi="Times New Roman" w:cs="Times New Roman"/>
        </w:rPr>
        <w:t>shasum</w:t>
      </w:r>
      <w:proofErr w:type="spellEnd"/>
      <w:r w:rsidRPr="00D955B2">
        <w:rPr>
          <w:rFonts w:ascii="Times New Roman" w:hAnsi="Times New Roman" w:cs="Times New Roman"/>
        </w:rPr>
        <w:t xml:space="preserve"> -a 256 -c &gt;/dev/null 2&gt;&amp;1; then</w:t>
      </w:r>
    </w:p>
    <w:p w14:paraId="7EB5E3F9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  distributionSha256Result=true</w:t>
      </w:r>
    </w:p>
    <w:p w14:paraId="22F7C09E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fi</w:t>
      </w:r>
    </w:p>
    <w:p w14:paraId="15A53C4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else</w:t>
      </w:r>
    </w:p>
    <w:p w14:paraId="7F0713B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"Checksum validation was requested but neither 'sha256sum' or '</w:t>
      </w:r>
      <w:proofErr w:type="spellStart"/>
      <w:r w:rsidRPr="00D955B2">
        <w:rPr>
          <w:rFonts w:ascii="Times New Roman" w:hAnsi="Times New Roman" w:cs="Times New Roman"/>
        </w:rPr>
        <w:t>shasum</w:t>
      </w:r>
      <w:proofErr w:type="spellEnd"/>
      <w:r w:rsidRPr="00D955B2">
        <w:rPr>
          <w:rFonts w:ascii="Times New Roman" w:hAnsi="Times New Roman" w:cs="Times New Roman"/>
        </w:rPr>
        <w:t>' are available." &gt;&amp;2</w:t>
      </w:r>
    </w:p>
    <w:p w14:paraId="4D8C20BB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"Please install either command, or disable validation by removing 'distributionSha256Sum' from your maven-</w:t>
      </w:r>
      <w:proofErr w:type="spellStart"/>
      <w:proofErr w:type="gramStart"/>
      <w:r w:rsidRPr="00D955B2">
        <w:rPr>
          <w:rFonts w:ascii="Times New Roman" w:hAnsi="Times New Roman" w:cs="Times New Roman"/>
        </w:rPr>
        <w:t>wrapper.properties</w:t>
      </w:r>
      <w:proofErr w:type="spellEnd"/>
      <w:proofErr w:type="gramEnd"/>
      <w:r w:rsidRPr="00D955B2">
        <w:rPr>
          <w:rFonts w:ascii="Times New Roman" w:hAnsi="Times New Roman" w:cs="Times New Roman"/>
        </w:rPr>
        <w:t>." &gt;&amp;2</w:t>
      </w:r>
    </w:p>
    <w:p w14:paraId="13D08A4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exit 1</w:t>
      </w:r>
    </w:p>
    <w:p w14:paraId="42550E7F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fi</w:t>
      </w:r>
    </w:p>
    <w:p w14:paraId="5419F60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if [ $distributionSha256Result = </w:t>
      </w:r>
      <w:proofErr w:type="gramStart"/>
      <w:r w:rsidRPr="00D955B2">
        <w:rPr>
          <w:rFonts w:ascii="Times New Roman" w:hAnsi="Times New Roman" w:cs="Times New Roman"/>
        </w:rPr>
        <w:t>false ]</w:t>
      </w:r>
      <w:proofErr w:type="gramEnd"/>
      <w:r w:rsidRPr="00D955B2">
        <w:rPr>
          <w:rFonts w:ascii="Times New Roman" w:hAnsi="Times New Roman" w:cs="Times New Roman"/>
        </w:rPr>
        <w:t>; then</w:t>
      </w:r>
    </w:p>
    <w:p w14:paraId="030046D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"Error: Failed to validate Maven distribution SHA-256, your Maven distribution might be compromised." &gt;&amp;2</w:t>
      </w:r>
    </w:p>
    <w:p w14:paraId="3CAB110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echo "If you updated your Maven version, you need to update the specified distributionSha256Sum property." &gt;&amp;2</w:t>
      </w:r>
    </w:p>
    <w:p w14:paraId="09B83E38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  exit 1</w:t>
      </w:r>
    </w:p>
    <w:p w14:paraId="7C378F3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fi</w:t>
      </w:r>
    </w:p>
    <w:p w14:paraId="7A7DCC2D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470ED827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1F87291C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# unzip and move</w:t>
      </w:r>
    </w:p>
    <w:p w14:paraId="1F40E1F4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if command -v unzip &gt;/dev/null; then</w:t>
      </w:r>
    </w:p>
    <w:p w14:paraId="17290BC2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unzip ${__MVNW_QUIET_</w:t>
      </w:r>
      <w:proofErr w:type="gramStart"/>
      <w:r w:rsidRPr="00D955B2">
        <w:rPr>
          <w:rFonts w:ascii="Times New Roman" w:hAnsi="Times New Roman" w:cs="Times New Roman"/>
        </w:rPr>
        <w:t>UNZIP:+</w:t>
      </w:r>
      <w:proofErr w:type="gramEnd"/>
      <w:r w:rsidRPr="00D955B2">
        <w:rPr>
          <w:rFonts w:ascii="Times New Roman" w:hAnsi="Times New Roman" w:cs="Times New Roman"/>
        </w:rPr>
        <w:t>"$__MVNW_QUIET_UNZIP"} "$TMP_DOWNLOAD_DIR/$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>" -d "$TMP_DOWNLOAD_DIR" || die "failed to unzip"</w:t>
      </w:r>
    </w:p>
    <w:p w14:paraId="1CB4DB35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else</w:t>
      </w:r>
    </w:p>
    <w:p w14:paraId="614A4FE7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 xml:space="preserve">  tar </w:t>
      </w:r>
      <w:proofErr w:type="spellStart"/>
      <w:r w:rsidRPr="00D955B2">
        <w:rPr>
          <w:rFonts w:ascii="Times New Roman" w:hAnsi="Times New Roman" w:cs="Times New Roman"/>
        </w:rPr>
        <w:t>xzf</w:t>
      </w:r>
      <w:proofErr w:type="spellEnd"/>
      <w:r w:rsidRPr="00D955B2">
        <w:rPr>
          <w:rFonts w:ascii="Times New Roman" w:hAnsi="Times New Roman" w:cs="Times New Roman"/>
        </w:rPr>
        <w:t>${__MVNW_QUIET_</w:t>
      </w:r>
      <w:proofErr w:type="gramStart"/>
      <w:r w:rsidRPr="00D955B2">
        <w:rPr>
          <w:rFonts w:ascii="Times New Roman" w:hAnsi="Times New Roman" w:cs="Times New Roman"/>
        </w:rPr>
        <w:t>TAR:+</w:t>
      </w:r>
      <w:proofErr w:type="gramEnd"/>
      <w:r w:rsidRPr="00D955B2">
        <w:rPr>
          <w:rFonts w:ascii="Times New Roman" w:hAnsi="Times New Roman" w:cs="Times New Roman"/>
        </w:rPr>
        <w:t>"$__MVNW_QUIET_TAR"} "$TMP_DOWNLOAD_DIR/$</w:t>
      </w:r>
      <w:proofErr w:type="spellStart"/>
      <w:r w:rsidRPr="00D955B2">
        <w:rPr>
          <w:rFonts w:ascii="Times New Roman" w:hAnsi="Times New Roman" w:cs="Times New Roman"/>
        </w:rPr>
        <w:t>distributionUrlName</w:t>
      </w:r>
      <w:proofErr w:type="spellEnd"/>
      <w:r w:rsidRPr="00D955B2">
        <w:rPr>
          <w:rFonts w:ascii="Times New Roman" w:hAnsi="Times New Roman" w:cs="Times New Roman"/>
        </w:rPr>
        <w:t xml:space="preserve">" -C "$TMP_DOWNLOAD_DIR" || die "failed to </w:t>
      </w:r>
      <w:proofErr w:type="spellStart"/>
      <w:r w:rsidRPr="00D955B2">
        <w:rPr>
          <w:rFonts w:ascii="Times New Roman" w:hAnsi="Times New Roman" w:cs="Times New Roman"/>
        </w:rPr>
        <w:t>untar</w:t>
      </w:r>
      <w:proofErr w:type="spellEnd"/>
      <w:r w:rsidRPr="00D955B2">
        <w:rPr>
          <w:rFonts w:ascii="Times New Roman" w:hAnsi="Times New Roman" w:cs="Times New Roman"/>
        </w:rPr>
        <w:t>"</w:t>
      </w:r>
    </w:p>
    <w:p w14:paraId="7AE82DFA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fi</w:t>
      </w:r>
    </w:p>
    <w:p w14:paraId="3838C097" w14:textId="77777777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printf</w:t>
      </w:r>
      <w:proofErr w:type="spellEnd"/>
      <w:r w:rsidRPr="00D955B2">
        <w:rPr>
          <w:rFonts w:ascii="Times New Roman" w:hAnsi="Times New Roman" w:cs="Times New Roman"/>
        </w:rPr>
        <w:t xml:space="preserve"> %s\\n "$</w:t>
      </w:r>
      <w:proofErr w:type="spellStart"/>
      <w:r w:rsidRPr="00D955B2">
        <w:rPr>
          <w:rFonts w:ascii="Times New Roman" w:hAnsi="Times New Roman" w:cs="Times New Roman"/>
        </w:rPr>
        <w:t>distributionUrl</w:t>
      </w:r>
      <w:proofErr w:type="spellEnd"/>
      <w:r w:rsidRPr="00D955B2">
        <w:rPr>
          <w:rFonts w:ascii="Times New Roman" w:hAnsi="Times New Roman" w:cs="Times New Roman"/>
        </w:rPr>
        <w:t>" &gt;"$TMP_DOWNLOAD_DIR/$</w:t>
      </w:r>
      <w:proofErr w:type="spellStart"/>
      <w:r w:rsidRPr="00D955B2">
        <w:rPr>
          <w:rFonts w:ascii="Times New Roman" w:hAnsi="Times New Roman" w:cs="Times New Roman"/>
        </w:rPr>
        <w:t>distributionUrlNameMain</w:t>
      </w:r>
      <w:proofErr w:type="spellEnd"/>
      <w:r w:rsidRPr="00D955B2">
        <w:rPr>
          <w:rFonts w:ascii="Times New Roman" w:hAnsi="Times New Roman" w:cs="Times New Roman"/>
        </w:rPr>
        <w:t>/mvnw.url"</w:t>
      </w:r>
    </w:p>
    <w:p w14:paraId="74412291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t>mv -- "$TMP_DOWNLOAD_DIR/$</w:t>
      </w:r>
      <w:proofErr w:type="spellStart"/>
      <w:r w:rsidRPr="00D955B2">
        <w:rPr>
          <w:rFonts w:ascii="Times New Roman" w:hAnsi="Times New Roman" w:cs="Times New Roman"/>
        </w:rPr>
        <w:t>distributionUrlNameMain</w:t>
      </w:r>
      <w:proofErr w:type="spellEnd"/>
      <w:r w:rsidRPr="00D955B2">
        <w:rPr>
          <w:rFonts w:ascii="Times New Roman" w:hAnsi="Times New Roman" w:cs="Times New Roman"/>
        </w:rPr>
        <w:t>" "$MAVEN_HOME" || [ -d "$MAVEN_HOME</w:t>
      </w:r>
      <w:proofErr w:type="gramStart"/>
      <w:r w:rsidRPr="00D955B2">
        <w:rPr>
          <w:rFonts w:ascii="Times New Roman" w:hAnsi="Times New Roman" w:cs="Times New Roman"/>
        </w:rPr>
        <w:t>" ]</w:t>
      </w:r>
      <w:proofErr w:type="gramEnd"/>
      <w:r w:rsidRPr="00D955B2">
        <w:rPr>
          <w:rFonts w:ascii="Times New Roman" w:hAnsi="Times New Roman" w:cs="Times New Roman"/>
        </w:rPr>
        <w:t xml:space="preserve"> || die "fail to move MAVEN_HOME"</w:t>
      </w:r>
    </w:p>
    <w:p w14:paraId="01D7F9FC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559DDBD6" w14:textId="77777777" w:rsidR="00D955B2" w:rsidRPr="00D955B2" w:rsidRDefault="00D955B2" w:rsidP="00D955B2">
      <w:pPr>
        <w:rPr>
          <w:rFonts w:ascii="Times New Roman" w:hAnsi="Times New Roman" w:cs="Times New Roman"/>
        </w:rPr>
      </w:pPr>
      <w:r w:rsidRPr="00D955B2">
        <w:rPr>
          <w:rFonts w:ascii="Times New Roman" w:hAnsi="Times New Roman" w:cs="Times New Roman"/>
        </w:rPr>
        <w:lastRenderedPageBreak/>
        <w:t>clean |</w:t>
      </w:r>
      <w:proofErr w:type="gramStart"/>
      <w:r w:rsidRPr="00D955B2">
        <w:rPr>
          <w:rFonts w:ascii="Times New Roman" w:hAnsi="Times New Roman" w:cs="Times New Roman"/>
        </w:rPr>
        <w:t>| :</w:t>
      </w:r>
      <w:proofErr w:type="gramEnd"/>
    </w:p>
    <w:p w14:paraId="1B33B3C5" w14:textId="24078FCA" w:rsidR="00D955B2" w:rsidRPr="00D955B2" w:rsidRDefault="00D955B2" w:rsidP="00D955B2">
      <w:pPr>
        <w:rPr>
          <w:rFonts w:ascii="Times New Roman" w:hAnsi="Times New Roman" w:cs="Times New Roman"/>
        </w:rPr>
      </w:pPr>
      <w:proofErr w:type="spellStart"/>
      <w:r w:rsidRPr="00D955B2">
        <w:rPr>
          <w:rFonts w:ascii="Times New Roman" w:hAnsi="Times New Roman" w:cs="Times New Roman"/>
        </w:rPr>
        <w:t>exec_maven</w:t>
      </w:r>
      <w:proofErr w:type="spellEnd"/>
      <w:r w:rsidRPr="00D955B2">
        <w:rPr>
          <w:rFonts w:ascii="Times New Roman" w:hAnsi="Times New Roman" w:cs="Times New Roman"/>
        </w:rPr>
        <w:t xml:space="preserve"> "$@"</w:t>
      </w:r>
    </w:p>
    <w:p w14:paraId="1E195740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03496C22" w14:textId="77777777" w:rsidR="00D955B2" w:rsidRPr="00D955B2" w:rsidRDefault="00D955B2" w:rsidP="00D955B2">
      <w:pPr>
        <w:rPr>
          <w:rFonts w:ascii="Times New Roman" w:hAnsi="Times New Roman" w:cs="Times New Roman"/>
        </w:rPr>
      </w:pPr>
    </w:p>
    <w:p w14:paraId="6FF69AE8" w14:textId="2DE40FB7" w:rsidR="00D955B2" w:rsidRP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</w:pPr>
      <w:r w:rsidRPr="00D955B2"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  <w:t>mvnw.cmd</w:t>
      </w:r>
    </w:p>
    <w:p w14:paraId="6E366392" w14:textId="77777777" w:rsidR="00D955B2" w:rsidRDefault="00D955B2" w:rsidP="00D955B2">
      <w:pPr>
        <w:rPr>
          <w:rFonts w:ascii="Times New Roman" w:hAnsi="Times New Roman" w:cs="Times New Roman"/>
          <w:color w:val="5B9BD5" w:themeColor="accent1"/>
        </w:rPr>
      </w:pPr>
    </w:p>
    <w:p w14:paraId="45F2F7E8" w14:textId="77777777" w:rsidR="00D955B2" w:rsidRDefault="00D955B2" w:rsidP="00D955B2">
      <w:pPr>
        <w:rPr>
          <w:rFonts w:ascii="Times New Roman" w:hAnsi="Times New Roman" w:cs="Times New Roman"/>
          <w:color w:val="5B9BD5" w:themeColor="accent1"/>
        </w:rPr>
      </w:pPr>
    </w:p>
    <w:p w14:paraId="2FABD33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# :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batch portion</w:t>
      </w:r>
    </w:p>
    <w:p w14:paraId="6DD2FCC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----------------------------------------------------------------------------</w:t>
      </w:r>
    </w:p>
    <w:p w14:paraId="5238850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Licensed to the Apache Software Foundation (ASF) under one</w:t>
      </w:r>
    </w:p>
    <w:p w14:paraId="5D537D6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or more contributor license agreements.  See the NOTICE file</w:t>
      </w:r>
    </w:p>
    <w:p w14:paraId="66FEFD4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distributed with this work for additional information</w:t>
      </w:r>
    </w:p>
    <w:p w14:paraId="5F46BE3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regarding copyright ownership.  The ASF licenses this file</w:t>
      </w:r>
    </w:p>
    <w:p w14:paraId="37FB494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to you under the Apache License, Version 2.0 (the</w:t>
      </w:r>
    </w:p>
    <w:p w14:paraId="3E35E1D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"License"); you may not use this file except in compliance</w:t>
      </w:r>
    </w:p>
    <w:p w14:paraId="342684F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with the License.  You may obtain a copy of the License at</w:t>
      </w:r>
    </w:p>
    <w:p w14:paraId="44C7117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</w:t>
      </w:r>
    </w:p>
    <w:p w14:paraId="23F56B4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   http://www.apache.org/licenses/LICENSE-2.0</w:t>
      </w:r>
    </w:p>
    <w:p w14:paraId="192252D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</w:t>
      </w:r>
    </w:p>
    <w:p w14:paraId="54D11B8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Unless required by applicable law or agreed to in writing,</w:t>
      </w:r>
    </w:p>
    <w:p w14:paraId="751B16C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software distributed under the License is distributed on an</w:t>
      </w:r>
    </w:p>
    <w:p w14:paraId="2B46150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"AS IS" BASIS, WITHOUT WARRANTIES OR CONDITIONS OF ANY</w:t>
      </w:r>
    </w:p>
    <w:p w14:paraId="3AA293A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KIND, either express or implied.  See the License for the</w:t>
      </w:r>
    </w:p>
    <w:p w14:paraId="0A063D4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specific language governing permissions and limitations</w:t>
      </w:r>
    </w:p>
    <w:p w14:paraId="2C6A036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under the License.</w:t>
      </w:r>
    </w:p>
    <w:p w14:paraId="7A11066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----------------------------------------------------------------------------</w:t>
      </w:r>
    </w:p>
    <w:p w14:paraId="7A3010B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0FDE7D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----------------------------------------------------------------------------</w:t>
      </w:r>
    </w:p>
    <w:p w14:paraId="47B4E9B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Apache Maven Wrapper startup batch script, version 3.3.2</w:t>
      </w:r>
    </w:p>
    <w:p w14:paraId="027708E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</w:t>
      </w:r>
    </w:p>
    <w:p w14:paraId="2B9DE76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Optional ENV vars</w:t>
      </w:r>
    </w:p>
    <w:p w14:paraId="63C23D1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@REM   MVNW_REPOURL - repo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base for downloading maven distribution</w:t>
      </w:r>
    </w:p>
    <w:p w14:paraId="2DADBB4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  MVNW_USERNAME/MVNW_PASSWORD - user and password for downloading maven</w:t>
      </w:r>
    </w:p>
    <w:p w14:paraId="7CF731B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  MVNW_VERBOSE - true: enable verbose log; others: silence the output</w:t>
      </w:r>
    </w:p>
    <w:p w14:paraId="323A406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@REM ----------------------------------------------------------------------------</w:t>
      </w:r>
    </w:p>
    <w:p w14:paraId="7FC54E8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F61E00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@IF "%__MVNW_ARG0_NAME__%"=="" (SET __MVNW_ARG0_NAME__=%~nx0)</w:t>
      </w:r>
    </w:p>
    <w:p w14:paraId="78DCC19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__MVNW_CMD__=</w:t>
      </w:r>
    </w:p>
    <w:p w14:paraId="47FA9AA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__MVNW_ERROR__=</w:t>
      </w:r>
    </w:p>
    <w:p w14:paraId="740C2E3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__MVNW_PSMODULEP_SAVE=%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PSModulePath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%</w:t>
      </w:r>
    </w:p>
    <w:p w14:paraId="1255F89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@SET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PSModulePath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=</w:t>
      </w:r>
    </w:p>
    <w:p w14:paraId="072F194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@FOR /F "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usebackq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tokens=1*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delims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==" %%A IN (`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powershell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noprofile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"&amp; {$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scriptDir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='%~dp0'; $script='%__MVNW_ARG0_NAME__%';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icm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ScriptBlock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([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Scriptblock</w:t>
      </w:r>
      <w:proofErr w:type="spellEnd"/>
      <w:proofErr w:type="gramStart"/>
      <w:r w:rsidRPr="00D955B2">
        <w:rPr>
          <w:rFonts w:ascii="Times New Roman" w:hAnsi="Times New Roman" w:cs="Times New Roman"/>
          <w:color w:val="000000" w:themeColor="text1"/>
        </w:rPr>
        <w:t>]::Create(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(Get-Content -Raw '%~f0')))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NoNewScope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}"`) DO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@(</w:t>
      </w:r>
      <w:proofErr w:type="gramEnd"/>
    </w:p>
    <w:p w14:paraId="34E9201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IF "%%A"=="MVN_CMD" (set __MVNW_CMD__=%%B) ELSE IF "%%B"=="" (echo %%A) ELSE (echo %%A=%%B)</w:t>
      </w:r>
    </w:p>
    <w:p w14:paraId="6E80084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)</w:t>
      </w:r>
    </w:p>
    <w:p w14:paraId="40C9D53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@SET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PSModulePath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=%__MVNW_PSMODULEP_SAVE%</w:t>
      </w:r>
    </w:p>
    <w:p w14:paraId="1A06A2B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__MVNW_PSMODULEP_SAVE=</w:t>
      </w:r>
    </w:p>
    <w:p w14:paraId="0B9DDFC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lastRenderedPageBreak/>
        <w:t>@SET __MVNW_ARG0_NAME__=</w:t>
      </w:r>
    </w:p>
    <w:p w14:paraId="429E110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MVNW_USERNAME=</w:t>
      </w:r>
    </w:p>
    <w:p w14:paraId="45004DE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@SET MVNW_PASSWORD=</w:t>
      </w:r>
    </w:p>
    <w:p w14:paraId="37B9634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@IF NOT "%__MVNW_CMD__%"=="" (%__MVNW_CMD__% %*)</w:t>
      </w:r>
    </w:p>
    <w:p w14:paraId="5E222B6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@echo Cannot start maven from wrapper &gt;&amp;2 &amp;&amp; exit /b 1</w:t>
      </w:r>
    </w:p>
    <w:p w14:paraId="5FE8DAE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@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GOTO :EOF</w:t>
      </w:r>
      <w:proofErr w:type="gramEnd"/>
    </w:p>
    <w:p w14:paraId="03219AE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: end batch / begin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powershell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#&gt;</w:t>
      </w:r>
    </w:p>
    <w:p w14:paraId="3B3FFCA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0CCC57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ErrorActionPreference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"Stop"</w:t>
      </w:r>
    </w:p>
    <w:p w14:paraId="6ABFA66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_VERBOSE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-eq "true") {</w:t>
      </w:r>
    </w:p>
    <w:p w14:paraId="555F2D7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VerbosePreference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"Continue"</w:t>
      </w:r>
    </w:p>
    <w:p w14:paraId="3F5FC74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586BFC1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1B2619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calculate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, requires 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/wrapper/maven-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wrapper.properties</w:t>
      </w:r>
      <w:proofErr w:type="spellEnd"/>
    </w:p>
    <w:p w14:paraId="7356748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(Get-Content -Raw "$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scriptDir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/wrapper/maven-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wrapper.properties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" |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ConvertFrom-StringData</w:t>
      </w:r>
      <w:proofErr w:type="spellEnd"/>
      <w:proofErr w:type="gramStart"/>
      <w:r w:rsidRPr="00D955B2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proofErr w:type="gramEnd"/>
    </w:p>
    <w:p w14:paraId="56C26D3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if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(!$</w:t>
      </w:r>
      <w:proofErr w:type="spellStart"/>
      <w:proofErr w:type="gramEnd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 {</w:t>
      </w:r>
    </w:p>
    <w:p w14:paraId="7BE493B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Write-Error "cannot read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property in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scriptDir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/wrapper/maven-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wrapper.properties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0B04EC2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56E3EE5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013AF0C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switch -wildcard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casesensitive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( $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($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-replace '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^.*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/',''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) )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{</w:t>
      </w:r>
    </w:p>
    <w:p w14:paraId="4D3390C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"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maven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-*" {</w:t>
      </w:r>
    </w:p>
    <w:p w14:paraId="4E45182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$USE_MVND = $true</w:t>
      </w:r>
    </w:p>
    <w:p w14:paraId="4BBB6B0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-replace '-bin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\.[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^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.]*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$',"-windows-amd64.zip"</w:t>
      </w:r>
    </w:p>
    <w:p w14:paraId="7005B87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$MVN_CMD = "mvnd.cmd"</w:t>
      </w:r>
    </w:p>
    <w:p w14:paraId="2683A88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break</w:t>
      </w:r>
    </w:p>
    <w:p w14:paraId="23E4BBC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1904836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default {</w:t>
      </w:r>
    </w:p>
    <w:p w14:paraId="5D31020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$USE_MVND = $false</w:t>
      </w:r>
    </w:p>
    <w:p w14:paraId="3C27553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$MVN_CMD = $script -replace '^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mvnw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','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'</w:t>
      </w:r>
    </w:p>
    <w:p w14:paraId="4BFD82F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break</w:t>
      </w:r>
    </w:p>
    <w:p w14:paraId="5796F37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5507B22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2349DD9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3C7449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apply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MVNW_REPOURL and calculate MAVEN_HOME</w:t>
      </w:r>
    </w:p>
    <w:p w14:paraId="6E9E76E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# maven home pattern: ~/.m2/wrapper/dists/{apache-maven-&lt;version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&gt;,maven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-mvnd-&lt;version&gt;-&lt;platform&gt;}/&lt;hash&gt;</w:t>
      </w:r>
    </w:p>
    <w:p w14:paraId="5044119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_REPOURL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 {</w:t>
      </w:r>
    </w:p>
    <w:p w14:paraId="5E62FAE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$MVNW_REPO_PATTERN = if ($USE_MVND)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/org/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apache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/maven/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" }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else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/maven/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" }</w:t>
      </w:r>
      <w:proofErr w:type="gramEnd"/>
    </w:p>
    <w:p w14:paraId="1640939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"$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_REPOURL$MVNW_REPO_PATTERN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$($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-replace '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^.*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'+$MVNW_REPO_PATTERN,'')"</w:t>
      </w:r>
    </w:p>
    <w:p w14:paraId="4669C9C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636E1E7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-replace '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^.*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/',''</w:t>
      </w:r>
    </w:p>
    <w:p w14:paraId="1294D41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-replace '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\.[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^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.]*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$','' -replace '-bin$',''</w:t>
      </w:r>
    </w:p>
    <w:p w14:paraId="729A3E8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$MAVEN_HOME_PARENT = "$HOME/.m2/wrapper/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225E247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env:MAVEN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_USER_HOME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 {</w:t>
      </w:r>
    </w:p>
    <w:p w14:paraId="10A9346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$MAVEN_HOME_PARENT = "$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env:MAVEN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_USER_HOME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/wrapper/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464C517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78DD702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lastRenderedPageBreak/>
        <w:t>$MAVEN_HOME_NAME = ([System.Security.Cryptography.MD5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]::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Create(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).ComputeHash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([byte[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]][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char[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]]$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distributionUrl) |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ForEach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-Object {$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_.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ToString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("x2")}) -join ''</w:t>
      </w:r>
    </w:p>
    <w:p w14:paraId="622598E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$MAVEN_HOME = "$MAVEN_HOME_PARENT/$MAVEN_HOME_NAME"</w:t>
      </w:r>
    </w:p>
    <w:p w14:paraId="5766FFD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57126C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(Test-Path -Path "$MAVEN_HOME"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PathType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Container) {</w:t>
      </w:r>
    </w:p>
    <w:p w14:paraId="00EA8EE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Write-Verbose "found existing MAVEN_HOME at $MAVEN_HOME"</w:t>
      </w:r>
    </w:p>
    <w:p w14:paraId="41799E4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Write-Output "MVN_CMD=$MAVEN_HOME/bin/$MVN_CMD"</w:t>
      </w:r>
    </w:p>
    <w:p w14:paraId="71BA83A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exit $?</w:t>
      </w:r>
    </w:p>
    <w:p w14:paraId="1B5A86C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7AF033C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C00980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(!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-or ($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-eq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)) {</w:t>
      </w:r>
    </w:p>
    <w:p w14:paraId="6DD4A93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Write-Error "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is not valid, must end with *-bin.zip, but found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126BB19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4889B4C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5E8B02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prepare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tmp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dir</w:t>
      </w:r>
      <w:proofErr w:type="spellEnd"/>
    </w:p>
    <w:p w14:paraId="2ABA7FB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$TMP_DOWNLOAD_DIR_HOLDER = New-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TemporaryFile</w:t>
      </w:r>
      <w:proofErr w:type="spellEnd"/>
    </w:p>
    <w:p w14:paraId="4FC173A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$TMP_DOWNLOAD_DIR = New-Item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Itemtype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Directory -Path "$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TMP_DOWNLOAD_DIR_HOLDER.dir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4B7DC88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TMP_DOWNLOAD_DIR_HOLDER.Delete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() | Out-Null</w:t>
      </w:r>
    </w:p>
    <w:p w14:paraId="338278C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trap {</w:t>
      </w:r>
    </w:p>
    <w:p w14:paraId="2F60115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if ($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TMP_DOWNLOAD_DIR.Exists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 {</w:t>
      </w:r>
    </w:p>
    <w:p w14:paraId="1385B5B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try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Remove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-Item $TMP_DOWNLOAD_DIR -Recurse -Force | Out-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Null }</w:t>
      </w:r>
      <w:proofErr w:type="gramEnd"/>
    </w:p>
    <w:p w14:paraId="0B98B3B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catch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Write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-Warning "Cannot remove $TMP_DOWNLOAD_DIR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" }</w:t>
      </w:r>
      <w:proofErr w:type="gramEnd"/>
    </w:p>
    <w:p w14:paraId="7C32B6C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409B384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1DCACDF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084D46B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New-Item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Itemtype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Directory -Path "$MAVEN_HOME_PARENT" -Force | Out-Null</w:t>
      </w:r>
    </w:p>
    <w:p w14:paraId="179EB23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E28031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# Download and Install Apache Maven</w:t>
      </w:r>
    </w:p>
    <w:p w14:paraId="200B165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Write-Verbose "Couldn't find MAVEN_HOME, downloading and installing it ..."</w:t>
      </w:r>
    </w:p>
    <w:p w14:paraId="64640B8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Write-Verbose "Downloading from: 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6D1AF54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Write-Verbose "Downloading to: $TMP_DOWNLOAD_DIR/$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</w:t>
      </w:r>
    </w:p>
    <w:p w14:paraId="3E41CB8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7D2A401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webclient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New-Object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System.Net.WebClient</w:t>
      </w:r>
      <w:proofErr w:type="spellEnd"/>
    </w:p>
    <w:p w14:paraId="58E91C0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_USERNAME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-and 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_PASSWORD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 {</w:t>
      </w:r>
    </w:p>
    <w:p w14:paraId="01E50D9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webclient.Credentials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= New-Object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System.Net.NetworkCredential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($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_USERNAME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, 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env:MVNW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_PASSWORD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)</w:t>
      </w:r>
    </w:p>
    <w:p w14:paraId="4B47138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00C5DCD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Net.ServicePointManager</w:t>
      </w:r>
      <w:proofErr w:type="spellEnd"/>
      <w:proofErr w:type="gramStart"/>
      <w:r w:rsidRPr="00D955B2">
        <w:rPr>
          <w:rFonts w:ascii="Times New Roman" w:hAnsi="Times New Roman" w:cs="Times New Roman"/>
          <w:color w:val="000000" w:themeColor="text1"/>
        </w:rPr>
        <w:t>]::</w:t>
      </w:r>
      <w:proofErr w:type="spellStart"/>
      <w:proofErr w:type="gramEnd"/>
      <w:r w:rsidRPr="00D955B2">
        <w:rPr>
          <w:rFonts w:ascii="Times New Roman" w:hAnsi="Times New Roman" w:cs="Times New Roman"/>
          <w:color w:val="000000" w:themeColor="text1"/>
        </w:rPr>
        <w:t>SecurityProtocol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= [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Net.SecurityProtocolType</w:t>
      </w:r>
      <w:proofErr w:type="spellEnd"/>
      <w:proofErr w:type="gramStart"/>
      <w:r w:rsidRPr="00D955B2">
        <w:rPr>
          <w:rFonts w:ascii="Times New Roman" w:hAnsi="Times New Roman" w:cs="Times New Roman"/>
          <w:color w:val="000000" w:themeColor="text1"/>
        </w:rPr>
        <w:t>]::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Tls12</w:t>
      </w:r>
    </w:p>
    <w:p w14:paraId="41B5318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webclient.DownloadFile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($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, "$TMP_DOWNLOAD_DIR/$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") | Out-Null</w:t>
      </w:r>
    </w:p>
    <w:p w14:paraId="5F3A5F6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5D6A3F9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# If specified, validate the SHA-256 sum of the Maven distribution zip file</w:t>
      </w:r>
    </w:p>
    <w:p w14:paraId="5017646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$distributionSha256Sum = (Get-Content -Raw "$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scriptDir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/wrapper/maven-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wrapper.properties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" |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ConvertFrom-StringData</w:t>
      </w:r>
      <w:proofErr w:type="spellEnd"/>
      <w:proofErr w:type="gramStart"/>
      <w:r w:rsidRPr="00D955B2">
        <w:rPr>
          <w:rFonts w:ascii="Times New Roman" w:hAnsi="Times New Roman" w:cs="Times New Roman"/>
          <w:color w:val="000000" w:themeColor="text1"/>
        </w:rPr>
        <w:t>).distributionSha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256Sum</w:t>
      </w:r>
    </w:p>
    <w:p w14:paraId="2C7341E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if ($distributionSha256Sum) {</w:t>
      </w:r>
    </w:p>
    <w:p w14:paraId="5CB4BC4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if ($USE_MVND) {</w:t>
      </w:r>
    </w:p>
    <w:p w14:paraId="1CA886F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Write-Error "Checksum validation is not supported for maven-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mvnd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. `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nPlease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disable validation by removing 'distributionSha256Sum' from your maven-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wrapper.properties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."</w:t>
      </w:r>
    </w:p>
    <w:p w14:paraId="084EF6B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585BB8C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lastRenderedPageBreak/>
        <w:t xml:space="preserve">  Import-Module $PSHOME\Modules\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Microsoft.PowerShell.Utility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-Function Get-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FileHash</w:t>
      </w:r>
      <w:proofErr w:type="spellEnd"/>
    </w:p>
    <w:p w14:paraId="51CC6C2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if ((Get-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FileHash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"$TMP_DOWNLOAD_DIR/$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 -Algorithm SHA256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Hash.ToLower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() -ne $distributionSha256Sum) {</w:t>
      </w:r>
    </w:p>
    <w:p w14:paraId="2A5E076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744F088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17081F6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2DA8A66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A039E6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# unzip and move</w:t>
      </w:r>
    </w:p>
    <w:p w14:paraId="37E15E2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Expand-Archive "$TMP_DOWNLOAD_DIR/$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DestinationPath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"$TMP_DOWNLOAD_DIR" | Out-Null</w:t>
      </w:r>
    </w:p>
    <w:p w14:paraId="5BE55AC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Rename-Item -Path "$TMP_DOWNLOAD_DIR/$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distributionUrlNameMain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"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NewName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$MAVEN_HOME_NAME | Out-Null</w:t>
      </w:r>
    </w:p>
    <w:p w14:paraId="08D94E8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try {</w:t>
      </w:r>
    </w:p>
    <w:p w14:paraId="13A5712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Move-Item -Path "$TMP_DOWNLOAD_DIR/$MAVEN_HOME_NAME" -Destination $MAVEN_HOME_PARENT | Out-Null</w:t>
      </w:r>
    </w:p>
    <w:p w14:paraId="4CF280D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 catch {</w:t>
      </w:r>
    </w:p>
    <w:p w14:paraId="0E44ACB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if (! (Test-Path -Path "$MAVEN_HOME" 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PathType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Container)) {</w:t>
      </w:r>
    </w:p>
    <w:p w14:paraId="7BA3AE3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Write-Error "fail to move MAVEN_HOME"</w:t>
      </w:r>
    </w:p>
    <w:p w14:paraId="515E7E5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}</w:t>
      </w:r>
    </w:p>
    <w:p w14:paraId="3121C93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 finally {</w:t>
      </w:r>
    </w:p>
    <w:p w14:paraId="7831154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try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Remove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-Item $TMP_DOWNLOAD_DIR -Recurse -Force | Out-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Null }</w:t>
      </w:r>
      <w:proofErr w:type="gramEnd"/>
    </w:p>
    <w:p w14:paraId="0E09230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catch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{ Write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-Warning "Cannot remove $TMP_DOWNLOAD_DIR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" }</w:t>
      </w:r>
      <w:proofErr w:type="gramEnd"/>
    </w:p>
    <w:p w14:paraId="0F9170E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}</w:t>
      </w:r>
    </w:p>
    <w:p w14:paraId="59A4171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105168A" w14:textId="0716C5C5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Write-Output "MVN_CMD=$MAVEN_HOME/bin/$MVN_CMD"</w:t>
      </w:r>
    </w:p>
    <w:p w14:paraId="0CB77697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7364F145" w14:textId="341E5181" w:rsidR="00D955B2" w:rsidRP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u w:val="single"/>
        </w:rPr>
      </w:pPr>
      <w:r w:rsidRPr="00D955B2">
        <w:rPr>
          <w:rFonts w:ascii="Times New Roman" w:hAnsi="Times New Roman" w:cs="Times New Roman"/>
          <w:b/>
          <w:bCs/>
          <w:noProof/>
          <w:color w:val="5B9BD5" w:themeColor="accent1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D722DFF" wp14:editId="5E560CC2">
            <wp:simplePos x="0" y="0"/>
            <wp:positionH relativeFrom="margin">
              <wp:posOffset>-349250</wp:posOffset>
            </wp:positionH>
            <wp:positionV relativeFrom="paragraph">
              <wp:posOffset>267970</wp:posOffset>
            </wp:positionV>
            <wp:extent cx="6818630" cy="3621405"/>
            <wp:effectExtent l="0" t="0" r="1270" b="0"/>
            <wp:wrapSquare wrapText="bothSides"/>
            <wp:docPr id="10716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2898" name="Picture 1071628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5B2">
        <w:rPr>
          <w:rFonts w:ascii="Times New Roman" w:hAnsi="Times New Roman" w:cs="Times New Roman"/>
          <w:b/>
          <w:bCs/>
          <w:color w:val="5B9BD5" w:themeColor="accent1"/>
          <w:u w:val="single"/>
        </w:rPr>
        <w:t>OUTPUT:</w:t>
      </w:r>
    </w:p>
    <w:p w14:paraId="58EEF9B5" w14:textId="1432ED0A" w:rsid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</w:pPr>
      <w:r w:rsidRPr="00D955B2"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  <w:t>pox.xml</w:t>
      </w:r>
    </w:p>
    <w:p w14:paraId="05A8B366" w14:textId="77777777" w:rsid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u w:val="single"/>
        </w:rPr>
      </w:pPr>
    </w:p>
    <w:p w14:paraId="72F87A6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="http://maven.apache.org/POM/4.0.0"</w:t>
      </w:r>
    </w:p>
    <w:p w14:paraId="417C85A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xmlns:xsi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612129F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="http://maven.apache.org/POM/4.0.0</w:t>
      </w:r>
    </w:p>
    <w:p w14:paraId="5053ED0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https://maven.apache.org/xsd/maven-4.0.0.xsd"&gt;</w:t>
      </w:r>
    </w:p>
    <w:p w14:paraId="3EBA036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</w:t>
      </w:r>
    </w:p>
    <w:p w14:paraId="0120A38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C2DBB6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17BE81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com.cognizant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6984899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orm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-learn&lt;/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1C9F0C4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&lt;version&gt;0.0.1-SNAPSHOT&lt;/version&gt;</w:t>
      </w:r>
    </w:p>
    <w:p w14:paraId="1CA77A0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&lt;name&gt;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orm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-learn&lt;/name&gt;</w:t>
      </w:r>
    </w:p>
    <w:p w14:paraId="600238A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&lt;description&gt;Demo project for Spring Data JPA and Hibernate&lt;/description&gt;</w:t>
      </w:r>
    </w:p>
    <w:p w14:paraId="50439EF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&lt;packaging&gt;jar&lt;/packaging&gt;</w:t>
      </w:r>
    </w:p>
    <w:p w14:paraId="4D36CDE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A855AF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&lt;parent&gt;</w:t>
      </w:r>
    </w:p>
    <w:p w14:paraId="78FFF6A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0EA6F3C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&gt;spring-boot-starter-parent&lt;/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35E23A3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&lt;version&gt;3.2.5&lt;/version&gt;</w:t>
      </w:r>
    </w:p>
    <w:p w14:paraId="42DFF03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relativePath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/&gt;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lookup parent from repository --&gt;</w:t>
      </w:r>
    </w:p>
    <w:p w14:paraId="240EB26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&lt;/parent&gt;</w:t>
      </w:r>
    </w:p>
    <w:p w14:paraId="62DF56D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D1330C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&lt;properties&gt;</w:t>
      </w:r>
    </w:p>
    <w:p w14:paraId="5442FE6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lastRenderedPageBreak/>
        <w:t xml:space="preserve">        &lt;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&gt;17&lt;/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Make sure you're using Java 17 or later --&gt;</w:t>
      </w:r>
    </w:p>
    <w:p w14:paraId="2925E95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&lt;/properties&gt;</w:t>
      </w:r>
    </w:p>
    <w:p w14:paraId="2E7686F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1424F7C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&lt;dependencies&gt;</w:t>
      </w:r>
    </w:p>
    <w:p w14:paraId="6941F6F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Spring Boot Starter Data JPA --&gt;</w:t>
      </w:r>
    </w:p>
    <w:p w14:paraId="22AC36A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43B86A3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14D0CFB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29BDC81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70B12889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576D135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MySQL JDBC Driver --&gt;</w:t>
      </w:r>
    </w:p>
    <w:p w14:paraId="0E8BEF5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2968897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com.mysql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2A6E2C9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-connector-j&lt;/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FB1639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33465D5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2D76AE8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D11B95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Spring Boot 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DevTools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 xml:space="preserve"> (optional for hot reload) --&gt;</w:t>
      </w:r>
    </w:p>
    <w:p w14:paraId="6C014CEC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08F0EAA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1D66D85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devtools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0D85787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546C1DD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52C09C9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2431EA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Spring Boot Starter Web (optional, useful for REST APIs) --&gt;</w:t>
      </w:r>
    </w:p>
    <w:p w14:paraId="23FB941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056CB1F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35F3028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&gt;spring-boot-starter-web&lt;/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46B4D3A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22297D8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CC04F5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Test Dependencies --&gt;</w:t>
      </w:r>
    </w:p>
    <w:p w14:paraId="68AFE2F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3EA3FAD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33DA2E3F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&gt;spring-boot-starter-test&lt;/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42CE63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&lt;scope&gt;test&lt;/scope&gt;</w:t>
      </w:r>
    </w:p>
    <w:p w14:paraId="59881F0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561B039E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Spring Boot JPA Dependency --&gt;</w:t>
      </w:r>
    </w:p>
    <w:p w14:paraId="6566A77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2E32EBE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7291B45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ABF83BB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&lt;/dependency&gt;</w:t>
      </w:r>
    </w:p>
    <w:p w14:paraId="002D83F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D2C44D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MySQL Connector --&gt;</w:t>
      </w:r>
    </w:p>
    <w:p w14:paraId="5659C91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&lt;dependency&gt;</w:t>
      </w:r>
    </w:p>
    <w:p w14:paraId="4D846F9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com.mysql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6CBAC85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-connector-j&lt;/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4A426B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&lt;scope&gt;runtime&lt;/scope&gt;</w:t>
      </w:r>
    </w:p>
    <w:p w14:paraId="386F13F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&lt;/dependency&gt;</w:t>
      </w:r>
    </w:p>
    <w:p w14:paraId="185E263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6EEC5E3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7CE6A50A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7565AA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lastRenderedPageBreak/>
        <w:t xml:space="preserve">    &lt;build&gt;</w:t>
      </w:r>
    </w:p>
    <w:p w14:paraId="06E0B9C6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&lt;plugins&gt;</w:t>
      </w:r>
    </w:p>
    <w:p w14:paraId="76439321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 xml:space="preserve"> Maven Compiler Plugin --&gt;</w:t>
      </w:r>
    </w:p>
    <w:p w14:paraId="19704DA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045FD27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D955B2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org.apache.maven</w:t>
      </w:r>
      <w:proofErr w:type="gramEnd"/>
      <w:r w:rsidRPr="00D955B2">
        <w:rPr>
          <w:rFonts w:ascii="Times New Roman" w:hAnsi="Times New Roman" w:cs="Times New Roman"/>
          <w:color w:val="000000" w:themeColor="text1"/>
        </w:rPr>
        <w:t>.plugins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6B19EE0D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&gt;maven-compiler-plugin&lt;/</w:t>
      </w:r>
      <w:proofErr w:type="spellStart"/>
      <w:r w:rsidRPr="00D955B2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D955B2">
        <w:rPr>
          <w:rFonts w:ascii="Times New Roman" w:hAnsi="Times New Roman" w:cs="Times New Roman"/>
          <w:color w:val="000000" w:themeColor="text1"/>
        </w:rPr>
        <w:t>&gt;</w:t>
      </w:r>
    </w:p>
    <w:p w14:paraId="5CCE6C38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&lt;version&gt;3.10.1&lt;/version&gt;</w:t>
      </w:r>
    </w:p>
    <w:p w14:paraId="761A9827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&lt;configuration&gt;</w:t>
      </w:r>
    </w:p>
    <w:p w14:paraId="754BFB0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    &lt;source&gt;${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}&lt;/source&gt;</w:t>
      </w:r>
    </w:p>
    <w:p w14:paraId="7EE9A33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    &lt;target&gt;${</w:t>
      </w:r>
      <w:proofErr w:type="spellStart"/>
      <w:proofErr w:type="gramStart"/>
      <w:r w:rsidRPr="00D955B2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D955B2">
        <w:rPr>
          <w:rFonts w:ascii="Times New Roman" w:hAnsi="Times New Roman" w:cs="Times New Roman"/>
          <w:color w:val="000000" w:themeColor="text1"/>
        </w:rPr>
        <w:t>}&lt;/target&gt;</w:t>
      </w:r>
    </w:p>
    <w:p w14:paraId="64266770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    &lt;/configuration&gt;</w:t>
      </w:r>
    </w:p>
    <w:p w14:paraId="305B2F65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35360B43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755ACD72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378892E3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0429984" w14:textId="77777777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24B43C93" w14:textId="0D77EDB4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 w:rsidRPr="00D955B2">
        <w:rPr>
          <w:rFonts w:ascii="Times New Roman" w:hAnsi="Times New Roman" w:cs="Times New Roman"/>
          <w:color w:val="000000" w:themeColor="text1"/>
        </w:rPr>
        <w:t>&lt;/project&gt;</w:t>
      </w:r>
    </w:p>
    <w:p w14:paraId="7FA18FA9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7115767F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5F3593C5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1855AAF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150D9F7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319DC932" w14:textId="77777777" w:rsid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sz w:val="44"/>
          <w:szCs w:val="44"/>
          <w:u w:val="single"/>
        </w:rPr>
      </w:pPr>
    </w:p>
    <w:p w14:paraId="326FC034" w14:textId="0D3C4448" w:rsidR="00D955B2" w:rsidRPr="00D955B2" w:rsidRDefault="00D955B2" w:rsidP="00D955B2">
      <w:pPr>
        <w:rPr>
          <w:rFonts w:ascii="Times New Roman" w:hAnsi="Times New Roman" w:cs="Times New Roman"/>
          <w:b/>
          <w:bCs/>
          <w:color w:val="5B9BD5" w:themeColor="accent1"/>
          <w:sz w:val="44"/>
          <w:szCs w:val="44"/>
          <w:u w:val="single"/>
        </w:rPr>
      </w:pPr>
      <w:r w:rsidRPr="00D955B2">
        <w:rPr>
          <w:rFonts w:ascii="Times New Roman" w:hAnsi="Times New Roman" w:cs="Times New Roman"/>
          <w:b/>
          <w:bCs/>
          <w:color w:val="5B9BD5" w:themeColor="accent1"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b/>
          <w:bCs/>
          <w:color w:val="5B9BD5" w:themeColor="accent1"/>
          <w:sz w:val="44"/>
          <w:szCs w:val="44"/>
          <w:u w:val="single"/>
        </w:rPr>
        <w:t>:</w:t>
      </w:r>
    </w:p>
    <w:p w14:paraId="580753B9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4BBA862E" w14:textId="77777777" w:rsidR="00D955B2" w:rsidRDefault="00D955B2" w:rsidP="00D955B2">
      <w:pPr>
        <w:rPr>
          <w:rFonts w:ascii="Times New Roman" w:hAnsi="Times New Roman" w:cs="Times New Roman"/>
          <w:color w:val="000000" w:themeColor="text1"/>
        </w:rPr>
      </w:pPr>
    </w:p>
    <w:p w14:paraId="0198C948" w14:textId="730698FD" w:rsidR="00D955B2" w:rsidRPr="00D955B2" w:rsidRDefault="00D955B2" w:rsidP="00D955B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281500" wp14:editId="4558BAAF">
            <wp:extent cx="5239481" cy="2619741"/>
            <wp:effectExtent l="0" t="0" r="0" b="9525"/>
            <wp:docPr id="45242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9218" name="Picture 452429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5B2" w:rsidRPr="00D955B2" w:rsidSect="007038B6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0F65C" w14:textId="77777777" w:rsidR="00D955B2" w:rsidRDefault="00D955B2" w:rsidP="00D955B2">
      <w:r>
        <w:separator/>
      </w:r>
    </w:p>
  </w:endnote>
  <w:endnote w:type="continuationSeparator" w:id="0">
    <w:p w14:paraId="447C73CF" w14:textId="77777777" w:rsidR="00D955B2" w:rsidRDefault="00D955B2" w:rsidP="00D9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D05BA" w14:textId="4BCF8494" w:rsidR="00D955B2" w:rsidRDefault="00D955B2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34217E" wp14:editId="257C541D">
              <wp:simplePos x="0" y="0"/>
              <wp:positionH relativeFrom="column">
                <wp:posOffset>4102100</wp:posOffset>
              </wp:positionH>
              <wp:positionV relativeFrom="paragraph">
                <wp:posOffset>-280035</wp:posOffset>
              </wp:positionV>
              <wp:extent cx="2322830" cy="527050"/>
              <wp:effectExtent l="0" t="0" r="127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2830" cy="527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DF0E80" w14:textId="27EE2950" w:rsidR="00D955B2" w:rsidRPr="007038B6" w:rsidRDefault="00D955B2" w:rsidP="007038B6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Raksha H</w:t>
                          </w:r>
                        </w:p>
                        <w:p w14:paraId="67A40571" w14:textId="3311444B" w:rsidR="00D955B2" w:rsidRPr="007038B6" w:rsidRDefault="00D955B2" w:rsidP="007038B6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7038B6">
                              <w:rPr>
                                <w:rStyle w:val="Hyperlink"/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raksha.27r@gmail.com</w:t>
                            </w:r>
                          </w:hyperlink>
                          <w:r w:rsidRP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6764546" w14:textId="5E918123" w:rsidR="00D955B2" w:rsidRPr="007038B6" w:rsidRDefault="00D955B2" w:rsidP="007038B6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SuperetId</w:t>
                          </w:r>
                          <w:proofErr w:type="spellEnd"/>
                          <w:r w:rsidRP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:</w:t>
                          </w:r>
                          <w:proofErr w:type="gramEnd"/>
                          <w:r w:rsidR="007038B6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 6409230</w:t>
                          </w:r>
                        </w:p>
                        <w:p w14:paraId="5A068824" w14:textId="77777777" w:rsidR="00D955B2" w:rsidRPr="007038B6" w:rsidRDefault="00D955B2" w:rsidP="007038B6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  <w:p w14:paraId="0F74053A" w14:textId="77777777" w:rsidR="00D955B2" w:rsidRPr="007038B6" w:rsidRDefault="00D955B2" w:rsidP="007038B6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3421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3pt;margin-top:-22.05pt;width:182.9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" stroked="f">
              <v:textbox>
                <w:txbxContent>
                  <w:p w14:paraId="04DF0E80" w14:textId="27EE2950" w:rsidR="00D955B2" w:rsidRPr="007038B6" w:rsidRDefault="00D955B2" w:rsidP="007038B6">
                    <w:pPr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 w:rsidRP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Raksha H</w:t>
                    </w:r>
                  </w:p>
                  <w:p w14:paraId="67A40571" w14:textId="3311444B" w:rsidR="00D955B2" w:rsidRPr="007038B6" w:rsidRDefault="00D955B2" w:rsidP="007038B6">
                    <w:pPr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hyperlink r:id="rId2" w:history="1">
                      <w:r w:rsidRPr="007038B6">
                        <w:rPr>
                          <w:rStyle w:val="Hyperlink"/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raksha.27r@gmail.com</w:t>
                      </w:r>
                    </w:hyperlink>
                    <w:r w:rsidRP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</w:t>
                    </w:r>
                  </w:p>
                  <w:p w14:paraId="16764546" w14:textId="5E918123" w:rsidR="00D955B2" w:rsidRPr="007038B6" w:rsidRDefault="00D955B2" w:rsidP="007038B6">
                    <w:pPr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SuperetId</w:t>
                    </w:r>
                    <w:proofErr w:type="spellEnd"/>
                    <w:r w:rsidRP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</w:t>
                    </w:r>
                    <w:r w:rsid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:</w:t>
                    </w:r>
                    <w:proofErr w:type="gramEnd"/>
                    <w:r w:rsidR="007038B6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 6409230</w:t>
                    </w:r>
                  </w:p>
                  <w:p w14:paraId="5A068824" w14:textId="77777777" w:rsidR="00D955B2" w:rsidRPr="007038B6" w:rsidRDefault="00D955B2" w:rsidP="007038B6">
                    <w:pPr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  <w:p w14:paraId="0F74053A" w14:textId="77777777" w:rsidR="00D955B2" w:rsidRPr="007038B6" w:rsidRDefault="00D955B2" w:rsidP="007038B6">
                    <w:pPr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EB4B3" w14:textId="77777777" w:rsidR="00D955B2" w:rsidRDefault="00D955B2" w:rsidP="00D955B2">
      <w:r>
        <w:separator/>
      </w:r>
    </w:p>
  </w:footnote>
  <w:footnote w:type="continuationSeparator" w:id="0">
    <w:p w14:paraId="0744D298" w14:textId="77777777" w:rsidR="00D955B2" w:rsidRDefault="00D955B2" w:rsidP="00D95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757A2"/>
    <w:multiLevelType w:val="multilevel"/>
    <w:tmpl w:val="4CD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5C7ECB"/>
    <w:multiLevelType w:val="multilevel"/>
    <w:tmpl w:val="1040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174C27"/>
    <w:multiLevelType w:val="multilevel"/>
    <w:tmpl w:val="62A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40084630">
    <w:abstractNumId w:val="21"/>
  </w:num>
  <w:num w:numId="2" w16cid:durableId="1781991683">
    <w:abstractNumId w:val="12"/>
  </w:num>
  <w:num w:numId="3" w16cid:durableId="1293559956">
    <w:abstractNumId w:val="10"/>
  </w:num>
  <w:num w:numId="4" w16cid:durableId="567231210">
    <w:abstractNumId w:val="23"/>
  </w:num>
  <w:num w:numId="5" w16cid:durableId="409501631">
    <w:abstractNumId w:val="14"/>
  </w:num>
  <w:num w:numId="6" w16cid:durableId="41448576">
    <w:abstractNumId w:val="17"/>
  </w:num>
  <w:num w:numId="7" w16cid:durableId="1975064854">
    <w:abstractNumId w:val="20"/>
  </w:num>
  <w:num w:numId="8" w16cid:durableId="454100809">
    <w:abstractNumId w:val="9"/>
  </w:num>
  <w:num w:numId="9" w16cid:durableId="427888035">
    <w:abstractNumId w:val="7"/>
  </w:num>
  <w:num w:numId="10" w16cid:durableId="647975797">
    <w:abstractNumId w:val="6"/>
  </w:num>
  <w:num w:numId="11" w16cid:durableId="1336615447">
    <w:abstractNumId w:val="5"/>
  </w:num>
  <w:num w:numId="12" w16cid:durableId="1704674700">
    <w:abstractNumId w:val="4"/>
  </w:num>
  <w:num w:numId="13" w16cid:durableId="1661041147">
    <w:abstractNumId w:val="8"/>
  </w:num>
  <w:num w:numId="14" w16cid:durableId="627709656">
    <w:abstractNumId w:val="3"/>
  </w:num>
  <w:num w:numId="15" w16cid:durableId="1085494459">
    <w:abstractNumId w:val="2"/>
  </w:num>
  <w:num w:numId="16" w16cid:durableId="1384644871">
    <w:abstractNumId w:val="1"/>
  </w:num>
  <w:num w:numId="17" w16cid:durableId="1206481991">
    <w:abstractNumId w:val="0"/>
  </w:num>
  <w:num w:numId="18" w16cid:durableId="732046476">
    <w:abstractNumId w:val="15"/>
  </w:num>
  <w:num w:numId="19" w16cid:durableId="385686814">
    <w:abstractNumId w:val="16"/>
  </w:num>
  <w:num w:numId="20" w16cid:durableId="1245333068">
    <w:abstractNumId w:val="22"/>
  </w:num>
  <w:num w:numId="21" w16cid:durableId="332218621">
    <w:abstractNumId w:val="19"/>
  </w:num>
  <w:num w:numId="22" w16cid:durableId="885488294">
    <w:abstractNumId w:val="11"/>
  </w:num>
  <w:num w:numId="23" w16cid:durableId="1303341593">
    <w:abstractNumId w:val="25"/>
  </w:num>
  <w:num w:numId="24" w16cid:durableId="1274096914">
    <w:abstractNumId w:val="24"/>
  </w:num>
  <w:num w:numId="25" w16cid:durableId="1249267787">
    <w:abstractNumId w:val="18"/>
  </w:num>
  <w:num w:numId="26" w16cid:durableId="2096783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F6"/>
    <w:rsid w:val="00262780"/>
    <w:rsid w:val="005D0CAA"/>
    <w:rsid w:val="00645252"/>
    <w:rsid w:val="006D3D74"/>
    <w:rsid w:val="007038B6"/>
    <w:rsid w:val="0083569A"/>
    <w:rsid w:val="00A9204E"/>
    <w:rsid w:val="00AA64F6"/>
    <w:rsid w:val="00D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D6D56"/>
  <w15:chartTrackingRefBased/>
  <w15:docId w15:val="{63CED325-CA93-4080-9D5E-CCAE854A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95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aksha.27r@gmail.com" TargetMode="External"/><Relationship Id="rId1" Type="http://schemas.openxmlformats.org/officeDocument/2006/relationships/hyperlink" Target="mailto:raksha.27r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Local\Microsoft\Office\16.0\DTS\en-IN%7b5BB7C6DD-ABEB-4C85-A675-1D58F4E09EF9%7d\%7bA8B2752A-1A99-4BB3-A132-C3E11725740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{A8B2752A-1A99-4BB3-A132-C3E117257408}tf02786999_win32</Template>
  <TotalTime>2</TotalTime>
  <Pages>14</Pages>
  <Words>3355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2025-07-04T06:31:00Z</dcterms:created>
  <dcterms:modified xsi:type="dcterms:W3CDTF">2025-07-04T06:31:00Z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